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C17E5F">
      <w:pPr>
        <w:jc w:val="center"/>
        <w:rPr>
          <w:color w:val="800000"/>
          <w:sz w:val="48"/>
          <w:szCs w:val="48"/>
        </w:rPr>
      </w:pPr>
      <w:bookmarkStart w:id="0" w:name="_GoBack"/>
      <w:bookmarkEnd w:id="0"/>
      <w:r>
        <w:rPr>
          <w:color w:val="800000"/>
          <w:sz w:val="48"/>
          <w:szCs w:val="48"/>
        </w:rPr>
        <w:t xml:space="preserve">Лабораторная работа </w:t>
      </w:r>
      <w:r>
        <w:rPr>
          <w:color w:val="800000"/>
          <w:sz w:val="48"/>
          <w:szCs w:val="48"/>
        </w:rPr>
        <w:t>№1</w:t>
      </w:r>
    </w:p>
    <w:p w:rsidR="00000000" w:rsidRDefault="00C17E5F">
      <w:pPr>
        <w:jc w:val="center"/>
        <w:rPr>
          <w:color w:val="800000"/>
          <w:sz w:val="48"/>
          <w:szCs w:val="48"/>
        </w:rPr>
      </w:pPr>
    </w:p>
    <w:p w:rsidR="00000000" w:rsidRDefault="00C17E5F">
      <w:pPr>
        <w:jc w:val="center"/>
        <w:rPr>
          <w:color w:val="800000"/>
          <w:sz w:val="48"/>
          <w:szCs w:val="48"/>
        </w:rPr>
      </w:pPr>
    </w:p>
    <w:p w:rsidR="00000000" w:rsidRDefault="00C17E5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Тема: Линейно-вычислительн</w:t>
      </w:r>
      <w:r>
        <w:rPr>
          <w:color w:val="000000"/>
        </w:rPr>
        <w:t>е</w:t>
      </w:r>
      <w:r>
        <w:rPr>
          <w:color w:val="000000"/>
        </w:rPr>
        <w:t xml:space="preserve"> процесс</w:t>
      </w:r>
      <w:r>
        <w:rPr>
          <w:color w:val="000000"/>
        </w:rPr>
        <w:t>ы</w:t>
      </w:r>
      <w:r>
        <w:rPr>
          <w:color w:val="000000"/>
        </w:rPr>
        <w:t>.</w:t>
      </w:r>
    </w:p>
    <w:p w:rsidR="00000000" w:rsidRDefault="00C17E5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Цель: научиться реализовывать алгоритмы линейно-вычислительных процессов средствами </w:t>
      </w:r>
      <w:r>
        <w:rPr>
          <w:color w:val="000000"/>
          <w:lang w:val="en-US"/>
        </w:rPr>
        <w:t>Free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Pascal</w:t>
      </w:r>
      <w:r>
        <w:rPr>
          <w:color w:val="000000"/>
        </w:rPr>
        <w:t>.</w:t>
      </w:r>
    </w:p>
    <w:p w:rsidR="00000000" w:rsidRDefault="00C17E5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Используемое оборудование: П</w:t>
      </w:r>
      <w:r>
        <w:rPr>
          <w:color w:val="000000"/>
        </w:rPr>
        <w:t xml:space="preserve">ерсональный </w:t>
      </w:r>
      <w:r>
        <w:rPr>
          <w:color w:val="000000"/>
        </w:rPr>
        <w:t>К</w:t>
      </w:r>
      <w:r>
        <w:rPr>
          <w:color w:val="000000"/>
        </w:rPr>
        <w:t>омпьютер</w:t>
      </w:r>
      <w:r>
        <w:rPr>
          <w:color w:val="000000"/>
        </w:rPr>
        <w:t xml:space="preserve">, среда программирования </w:t>
      </w:r>
      <w:r>
        <w:rPr>
          <w:color w:val="000000"/>
          <w:lang w:val="en-US"/>
        </w:rPr>
        <w:t>Lazarus</w:t>
      </w:r>
      <w:r>
        <w:rPr>
          <w:color w:val="000000"/>
        </w:rPr>
        <w:t>.</w:t>
      </w:r>
    </w:p>
    <w:p w:rsidR="00000000" w:rsidRDefault="00C17E5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Постановка за</w:t>
      </w:r>
      <w:r>
        <w:rPr>
          <w:color w:val="000000"/>
        </w:rPr>
        <w:t>дачи: с клавиатуры вводятся 2 числа, найти их частное.</w:t>
      </w:r>
    </w:p>
    <w:p w:rsidR="00000000" w:rsidRDefault="00C17E5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Математическая модель: c=a</w:t>
      </w:r>
      <w:r>
        <w:rPr>
          <w:color w:val="000000"/>
          <w:lang w:val="en-US"/>
        </w:rPr>
        <w:t>:</w:t>
      </w:r>
      <w:r>
        <w:rPr>
          <w:color w:val="000000"/>
        </w:rPr>
        <w:t>b</w:t>
      </w:r>
    </w:p>
    <w:p w:rsidR="00000000" w:rsidRDefault="00C17E5F">
      <w:pPr>
        <w:pStyle w:val="ListParagraph"/>
        <w:numPr>
          <w:ilvl w:val="0"/>
          <w:numId w:val="1"/>
        </w:numPr>
      </w:pPr>
      <w:r>
        <w:rPr>
          <w:color w:val="000000"/>
        </w:rPr>
        <w:t>Блок-схема:</w:t>
      </w:r>
    </w:p>
    <w:p w:rsidR="00000000" w:rsidRDefault="00020331">
      <w:pPr>
        <w:pStyle w:val="ListParagraph"/>
        <w:ind w:left="0"/>
        <w:rPr>
          <w:color w:val="000000"/>
        </w:rPr>
      </w:pPr>
      <w:r>
        <w:rPr>
          <w:noProof/>
          <w:color w:val="000000"/>
          <w:lang w:eastAsia="ru-RU" w:bidi="ar-SA"/>
        </w:rPr>
        <w:drawing>
          <wp:inline distT="0" distB="0" distL="0" distR="0">
            <wp:extent cx="2870835" cy="305181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30518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E5F">
        <w:rPr>
          <w:color w:val="000000"/>
        </w:rPr>
        <w:t xml:space="preserve">                                                                                 </w:t>
      </w:r>
    </w:p>
    <w:p w:rsidR="00000000" w:rsidRDefault="00C17E5F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Список идентификаторов                                                       </w:t>
      </w:r>
      <w:r>
        <w:rPr>
          <w:color w:val="000000"/>
        </w:rPr>
        <w:t xml:space="preserve">                                                                                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000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Имя идентификатора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Тип идентификатора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Смысл идентификатора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делимое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делитель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результат деления(частное)</w:t>
            </w:r>
          </w:p>
        </w:tc>
      </w:tr>
    </w:tbl>
    <w:p w:rsidR="00000000" w:rsidRDefault="00C17E5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  Код программы:</w:t>
      </w:r>
    </w:p>
    <w:p w:rsidR="00000000" w:rsidRDefault="00C17E5F">
      <w:pPr>
        <w:rPr>
          <w:lang w:val="en-US"/>
        </w:rPr>
      </w:pPr>
      <w:r>
        <w:rPr>
          <w:lang w:val="en-US"/>
        </w:rPr>
        <w:t xml:space="preserve">program chastnoe;          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var a,b,c: real;                                                                               </w:t>
      </w:r>
      <w:r>
        <w:rPr>
          <w:lang w:val="en-US"/>
        </w:rPr>
        <w:t xml:space="preserve">                                                                                           begin                                                                                                                                                                </w:t>
      </w:r>
      <w:r>
        <w:rPr>
          <w:lang w:val="en-US"/>
        </w:rPr>
        <w:t xml:space="preserve">                                  Writeln(‘Vvedite delimoe: ’);                                                                                                                                                                     readln(a);                  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Writeln(‘Vvedite delitel, ne ravniy 0: ’);                                                  </w:t>
      </w:r>
      <w:r>
        <w:rPr>
          <w:lang w:val="en-US"/>
        </w:rPr>
        <w:t xml:space="preserve">                                                                                                                                </w:t>
      </w:r>
    </w:p>
    <w:p w:rsidR="00000000" w:rsidRDefault="00C17E5F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>Readln(b);</w:t>
      </w:r>
    </w:p>
    <w:p w:rsidR="00000000" w:rsidRDefault="00C17E5F">
      <w:pPr>
        <w:pStyle w:val="ListParagraph"/>
        <w:ind w:left="0"/>
        <w:rPr>
          <w:lang w:val="en-US"/>
        </w:rPr>
      </w:pPr>
      <w:r>
        <w:rPr>
          <w:lang w:val="en-US"/>
        </w:rPr>
        <w:t>c:=a/b;</w:t>
      </w:r>
    </w:p>
    <w:p w:rsidR="00000000" w:rsidRDefault="00C17E5F">
      <w:pPr>
        <w:pStyle w:val="ListParagraph"/>
        <w:ind w:left="0"/>
        <w:rPr>
          <w:lang w:val="en-US"/>
        </w:rPr>
      </w:pPr>
      <w:r>
        <w:rPr>
          <w:lang w:val="en-US"/>
        </w:rPr>
        <w:t>Writeln(‘Rezultat deleniya:  ’,c:2:3);</w:t>
      </w:r>
    </w:p>
    <w:p w:rsidR="00000000" w:rsidRDefault="00C17E5F">
      <w:pPr>
        <w:pStyle w:val="ListParagraph"/>
        <w:ind w:left="0"/>
        <w:rPr>
          <w:lang w:val="en-US"/>
        </w:rPr>
      </w:pPr>
      <w:r>
        <w:rPr>
          <w:lang w:val="en-US"/>
        </w:rPr>
        <w:t>Readln;</w:t>
      </w:r>
    </w:p>
    <w:p w:rsidR="00000000" w:rsidRDefault="00C17E5F">
      <w:pPr>
        <w:pStyle w:val="ListParagraph"/>
        <w:ind w:left="0"/>
      </w:pPr>
      <w:r>
        <w:rPr>
          <w:lang w:val="en-US"/>
        </w:rPr>
        <w:t>End.</w:t>
      </w:r>
    </w:p>
    <w:p w:rsidR="00000000" w:rsidRDefault="00C17E5F">
      <w:pPr>
        <w:pStyle w:val="ListParagraph"/>
        <w:numPr>
          <w:ilvl w:val="0"/>
          <w:numId w:val="1"/>
        </w:numPr>
      </w:pPr>
      <w:r>
        <w:t xml:space="preserve">Результат работы программы: </w:t>
      </w:r>
    </w:p>
    <w:p w:rsidR="00000000" w:rsidRDefault="00020331">
      <w:pPr>
        <w:pStyle w:val="ListParagraph"/>
        <w:numPr>
          <w:ilvl w:val="0"/>
          <w:numId w:val="1"/>
        </w:num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485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890895" cy="2983865"/>
            <wp:effectExtent l="0" t="0" r="0" b="6985"/>
            <wp:wrapSquare wrapText="largest"/>
            <wp:docPr id="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2983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E5F">
        <w:t>Анализ: данна</w:t>
      </w:r>
      <w:r w:rsidR="00C17E5F">
        <w:t xml:space="preserve">я программа позволяет поделить число </w:t>
      </w:r>
      <w:r w:rsidR="00C17E5F">
        <w:rPr>
          <w:lang w:val="en-US"/>
        </w:rPr>
        <w:t xml:space="preserve">a </w:t>
      </w:r>
      <w:r w:rsidR="00C17E5F">
        <w:t xml:space="preserve">на число </w:t>
      </w:r>
      <w:r w:rsidR="00C17E5F">
        <w:rPr>
          <w:lang w:val="en-US"/>
        </w:rPr>
        <w:t xml:space="preserve">b. </w:t>
      </w:r>
      <w:r w:rsidR="00C17E5F">
        <w:t>Однако, хоть в программе написано, что делитель не должен быть равен нулю, при вводе нуля программа не сделает проверку, а просто вылетит.</w:t>
      </w:r>
    </w:p>
    <w:p w:rsidR="00000000" w:rsidRDefault="00C17E5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Вывод: нами была написана программа, которая находит частное двух </w:t>
      </w:r>
      <w:r>
        <w:t>чисел.</w:t>
      </w:r>
    </w:p>
    <w:p w:rsidR="00000000" w:rsidRDefault="00C17E5F">
      <w:pPr>
        <w:pStyle w:val="ListParagraph"/>
        <w:ind w:left="0"/>
      </w:pPr>
      <w:r>
        <w:rPr>
          <w:b/>
          <w:bCs/>
        </w:rPr>
        <w:t>Задание 1.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rPr>
          <w:b/>
          <w:bCs/>
          <w:sz w:val="20"/>
          <w:szCs w:val="20"/>
        </w:rPr>
        <w:t>Пункты 1-3 включительно аналогичные вверху написанным, поэтому будем начинать каждое задание с пункта 4.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  <w:rPr>
          <w:rFonts w:eastAsia="Times New Roman" w:cs="Arial"/>
          <w:color w:val="000000"/>
          <w:shd w:val="clear" w:color="auto" w:fill="FFFFFF"/>
          <w:lang w:eastAsia="ru-RU"/>
        </w:rPr>
      </w:pPr>
      <w:r>
        <w:t xml:space="preserve">4. Постановка задачи: даны числа 7 и 5, 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>определить результат вещественного деления, целочисленного деления и найти остаток от целоч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>исленного деления.</w:t>
      </w:r>
    </w:p>
    <w:p w:rsidR="00000000" w:rsidRDefault="00C17E5F">
      <w:pPr>
        <w:pStyle w:val="ListParagraph"/>
        <w:ind w:left="0"/>
        <w:rPr>
          <w:rFonts w:eastAsia="Times New Roman" w:cs="Arial"/>
          <w:color w:val="000000"/>
          <w:shd w:val="clear" w:color="auto" w:fill="FFFFFF"/>
          <w:lang w:val="en-US"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 xml:space="preserve">5. Математическая модель: </w:t>
      </w:r>
      <w:r>
        <w:rPr>
          <w:rFonts w:eastAsia="Times New Roman" w:cs="Arial"/>
          <w:color w:val="000000"/>
          <w:shd w:val="clear" w:color="auto" w:fill="FFFFFF"/>
          <w:lang w:val="en-US" w:eastAsia="ru-RU"/>
        </w:rPr>
        <w:t>a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 xml:space="preserve">= 7:5; </w:t>
      </w:r>
      <w:r>
        <w:rPr>
          <w:rFonts w:eastAsia="Times New Roman" w:cs="Arial"/>
          <w:color w:val="000000"/>
          <w:shd w:val="clear" w:color="auto" w:fill="FFFFFF"/>
          <w:lang w:val="en-US" w:eastAsia="ru-RU"/>
        </w:rPr>
        <w:t>b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 xml:space="preserve"> = 7:5; </w:t>
      </w:r>
      <w:r>
        <w:rPr>
          <w:rFonts w:eastAsia="Times New Roman" w:cs="Arial"/>
          <w:color w:val="000000"/>
          <w:shd w:val="clear" w:color="auto" w:fill="FFFFFF"/>
          <w:lang w:val="en-US" w:eastAsia="ru-RU"/>
        </w:rPr>
        <w:t>c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>=</w:t>
      </w:r>
      <w:r>
        <w:rPr>
          <w:rFonts w:eastAsia="Times New Roman" w:cs="Arial"/>
          <w:color w:val="000000"/>
          <w:shd w:val="clear" w:color="auto" w:fill="FFFFFF"/>
          <w:lang w:val="en-US" w:eastAsia="ru-RU"/>
        </w:rPr>
        <w:t>7 mod 5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 xml:space="preserve"> .</w:t>
      </w:r>
    </w:p>
    <w:p w:rsidR="00000000" w:rsidRDefault="00C17E5F">
      <w:pPr>
        <w:pStyle w:val="ListParagraph"/>
        <w:ind w:left="0"/>
      </w:pPr>
      <w:r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6. 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>Блок-схема:</w:t>
      </w:r>
    </w:p>
    <w:p w:rsidR="00000000" w:rsidRDefault="00020331">
      <w:pPr>
        <w:pStyle w:val="ListParagraph"/>
        <w:ind w:left="0"/>
        <w:rPr>
          <w:lang w:val="en-US"/>
        </w:rPr>
      </w:pPr>
      <w:r>
        <w:rPr>
          <w:noProof/>
          <w:lang w:eastAsia="ru-RU" w:bidi="ar-SA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60960</wp:posOffset>
            </wp:positionV>
            <wp:extent cx="2903855" cy="3027680"/>
            <wp:effectExtent l="0" t="0" r="0" b="1270"/>
            <wp:wrapSquare wrapText="largest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3027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</w:pPr>
      <w:r>
        <w:t xml:space="preserve">  </w:t>
      </w:r>
      <w:r>
        <w:t>7. Список идентификаторов: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000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Имя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Тип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Смысл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Результат вещественного деления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Результат целочисленного деления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Остаток от деле</w:t>
            </w:r>
            <w:r>
              <w:t>ния</w:t>
            </w:r>
          </w:p>
        </w:tc>
      </w:tr>
    </w:tbl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>8. Код программы:</w:t>
      </w:r>
    </w:p>
    <w:p w:rsidR="00000000" w:rsidRDefault="00C17E5F">
      <w:pPr>
        <w:pStyle w:val="ListParagraph"/>
        <w:ind w:left="0"/>
      </w:pPr>
      <w:r>
        <w:t>program chastnoe;</w:t>
      </w:r>
    </w:p>
    <w:p w:rsidR="00000000" w:rsidRDefault="00C17E5F">
      <w:pPr>
        <w:pStyle w:val="ListParagraph"/>
        <w:ind w:left="0"/>
      </w:pPr>
      <w:r>
        <w:t>var a,b,c: real;</w:t>
      </w:r>
    </w:p>
    <w:p w:rsidR="00000000" w:rsidRDefault="00C17E5F">
      <w:pPr>
        <w:pStyle w:val="ListParagraph"/>
        <w:ind w:left="0"/>
      </w:pPr>
      <w:r>
        <w:t>begin</w:t>
      </w:r>
    </w:p>
    <w:p w:rsidR="00000000" w:rsidRDefault="00C17E5F">
      <w:pPr>
        <w:pStyle w:val="ListParagraph"/>
        <w:ind w:left="0"/>
      </w:pPr>
      <w:r>
        <w:t>a:=7/5;</w:t>
      </w:r>
    </w:p>
    <w:p w:rsidR="00000000" w:rsidRDefault="00C17E5F">
      <w:pPr>
        <w:pStyle w:val="ListParagraph"/>
        <w:ind w:left="0"/>
      </w:pPr>
      <w:r>
        <w:t>b:= 7 div 5;</w:t>
      </w:r>
    </w:p>
    <w:p w:rsidR="00000000" w:rsidRDefault="00C17E5F">
      <w:pPr>
        <w:pStyle w:val="ListParagraph"/>
        <w:ind w:left="0"/>
      </w:pPr>
      <w:r>
        <w:t>c:= 7 mod 5;</w:t>
      </w:r>
    </w:p>
    <w:p w:rsidR="00000000" w:rsidRDefault="00C17E5F">
      <w:pPr>
        <w:pStyle w:val="ListParagraph"/>
        <w:ind w:left="0"/>
      </w:pPr>
      <w:r>
        <w:t>Writeln('Chastnoe 7 i 5 ravno: ', a:2:2);</w:t>
      </w:r>
    </w:p>
    <w:p w:rsidR="00000000" w:rsidRDefault="00C17E5F">
      <w:pPr>
        <w:pStyle w:val="ListParagraph"/>
        <w:ind w:left="0"/>
      </w:pPr>
      <w:r>
        <w:t>Writeln('Rezultat celochislennogo deleniya 7 i 5 raven: ',b:2:0);</w:t>
      </w:r>
    </w:p>
    <w:p w:rsidR="00000000" w:rsidRDefault="00C17E5F">
      <w:pPr>
        <w:pStyle w:val="ListParagraph"/>
        <w:ind w:left="0"/>
      </w:pPr>
      <w:r>
        <w:t>Writeln('Ostatok pri delenii 7 na 5 raven: ',c:2:</w:t>
      </w:r>
      <w:r>
        <w:t>0);</w:t>
      </w:r>
    </w:p>
    <w:p w:rsidR="00000000" w:rsidRDefault="00C17E5F">
      <w:pPr>
        <w:pStyle w:val="ListParagraph"/>
        <w:ind w:left="0"/>
      </w:pPr>
      <w:r>
        <w:t>readln();</w:t>
      </w:r>
    </w:p>
    <w:p w:rsidR="00000000" w:rsidRDefault="00C17E5F">
      <w:pPr>
        <w:pStyle w:val="ListParagraph"/>
        <w:ind w:left="0"/>
      </w:pPr>
      <w:r>
        <w:t xml:space="preserve">end               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>9. Результат работы программы:</w:t>
      </w:r>
    </w:p>
    <w:p w:rsidR="00000000" w:rsidRDefault="00020331">
      <w:pPr>
        <w:pStyle w:val="ListParagraph"/>
        <w:ind w:left="0"/>
      </w:pPr>
      <w:r>
        <w:rPr>
          <w:noProof/>
          <w:lang w:eastAsia="ru-RU" w:bidi="ar-SA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101600</wp:posOffset>
            </wp:positionV>
            <wp:extent cx="6119495" cy="3100070"/>
            <wp:effectExtent l="0" t="0" r="0" b="5080"/>
            <wp:wrapSquare wrapText="largest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0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7E5F">
      <w:pPr>
        <w:pStyle w:val="ListParagraph"/>
        <w:ind w:left="0"/>
      </w:pPr>
      <w:r>
        <w:t>10. Анализ: мы разработали программу, которая делит число 7 на 5, выдает целую часть и остаток от деления.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  <w:rPr>
          <w:b/>
          <w:bCs/>
        </w:rPr>
      </w:pPr>
      <w:r>
        <w:t>11. Вывод: нами написана программа, которая выполняет деление 7 на 5.</w:t>
      </w:r>
    </w:p>
    <w:p w:rsidR="00000000" w:rsidRDefault="00C17E5F">
      <w:pPr>
        <w:pStyle w:val="ListParagraph"/>
        <w:ind w:left="0"/>
        <w:rPr>
          <w:b/>
          <w:bCs/>
        </w:rPr>
      </w:pPr>
    </w:p>
    <w:p w:rsidR="00000000" w:rsidRDefault="00C17E5F">
      <w:pPr>
        <w:pStyle w:val="ListParagraph"/>
        <w:ind w:left="0"/>
        <w:rPr>
          <w:b/>
          <w:bCs/>
        </w:rPr>
      </w:pPr>
      <w:r>
        <w:rPr>
          <w:b/>
          <w:bCs/>
        </w:rPr>
        <w:t>Задание 2.</w:t>
      </w:r>
    </w:p>
    <w:p w:rsidR="00000000" w:rsidRDefault="00C17E5F">
      <w:pPr>
        <w:pStyle w:val="ListParagraph"/>
        <w:ind w:left="0"/>
        <w:rPr>
          <w:b/>
          <w:bCs/>
        </w:rPr>
      </w:pPr>
    </w:p>
    <w:p w:rsidR="00000000" w:rsidRDefault="00C17E5F">
      <w:pPr>
        <w:pStyle w:val="ListParagraph"/>
        <w:ind w:left="0"/>
        <w:rPr>
          <w:rFonts w:eastAsia="Times New Roman" w:cs="Arial"/>
          <w:color w:val="000000"/>
          <w:shd w:val="clear" w:color="auto" w:fill="FFFFFF"/>
          <w:lang w:eastAsia="ru-RU"/>
        </w:rPr>
      </w:pPr>
      <w:r>
        <w:t xml:space="preserve">4.  Постановка задачи: написать программу, в качестве вводных данных для которой будут числа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. Найти значение переменной </w:t>
      </w:r>
      <w:r>
        <w:rPr>
          <w:lang w:val="en-US"/>
        </w:rPr>
        <w:t>U</w:t>
      </w:r>
      <w:r>
        <w:t xml:space="preserve"> (найти значение данного выражения)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>.</w:t>
      </w:r>
    </w:p>
    <w:p w:rsidR="00000000" w:rsidRDefault="00C17E5F">
      <w:pPr>
        <w:pStyle w:val="ListParagraph"/>
        <w:ind w:left="0"/>
      </w:pPr>
      <w:r>
        <w:rPr>
          <w:rFonts w:eastAsia="Times New Roman" w:cs="Arial"/>
          <w:color w:val="000000"/>
          <w:shd w:val="clear" w:color="auto" w:fill="FFFFFF"/>
          <w:lang w:eastAsia="ru-RU"/>
        </w:rPr>
        <w:t>5. Математическая модель:</w:t>
      </w:r>
    </w:p>
    <w:p w:rsidR="00000000" w:rsidRDefault="00020331">
      <w:pPr>
        <w:pStyle w:val="ListParagraph"/>
        <w:ind w:left="0"/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noProof/>
          <w:color w:val="000000"/>
          <w:shd w:val="clear" w:color="auto" w:fill="FFFFFF"/>
          <w:lang w:eastAsia="ru-RU" w:bidi="ar-SA"/>
        </w:rPr>
        <w:lastRenderedPageBreak/>
        <w:drawing>
          <wp:inline distT="0" distB="0" distL="0" distR="0">
            <wp:extent cx="1595120" cy="680720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680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17E5F">
      <w:pPr>
        <w:pStyle w:val="ListParagraph"/>
        <w:ind w:left="0"/>
      </w:pPr>
      <w:r>
        <w:rPr>
          <w:rFonts w:eastAsia="Times New Roman" w:cs="Arial"/>
          <w:color w:val="000000"/>
          <w:shd w:val="clear" w:color="auto" w:fill="FFFFFF"/>
          <w:lang w:eastAsia="ru-RU"/>
        </w:rPr>
        <w:t>6. Блок-схема:</w:t>
      </w:r>
    </w:p>
    <w:p w:rsidR="00000000" w:rsidRDefault="00020331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noProof/>
          <w:color w:val="000000"/>
          <w:shd w:val="clear" w:color="auto" w:fill="FFFFFF"/>
          <w:lang w:eastAsia="ru-RU" w:bidi="ar-SA"/>
        </w:rPr>
        <w:drawing>
          <wp:inline distT="0" distB="0" distL="0" distR="0">
            <wp:extent cx="2202815" cy="6075045"/>
            <wp:effectExtent l="0" t="0" r="6985" b="190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607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00000" w:rsidRDefault="00C17E5F">
      <w:r>
        <w:rPr>
          <w:rFonts w:eastAsia="Times New Roman" w:cs="Arial"/>
          <w:color w:val="000000"/>
          <w:shd w:val="clear" w:color="auto" w:fill="FFFFFF"/>
          <w:lang w:eastAsia="ru-RU"/>
        </w:rPr>
        <w:t>7. Список идентификаторов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000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Имя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Тип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Смысл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Значение искомого выражения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Ввод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Ввод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chisl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Числитель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znam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Знаменатель</w:t>
            </w:r>
          </w:p>
        </w:tc>
      </w:tr>
    </w:tbl>
    <w:p w:rsidR="00000000" w:rsidRDefault="00C17E5F"/>
    <w:p w:rsidR="00000000" w:rsidRDefault="00C17E5F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>8. Код программы</w:t>
      </w:r>
    </w:p>
    <w:p w:rsidR="00000000" w:rsidRDefault="00C17E5F">
      <w:r>
        <w:rPr>
          <w:rFonts w:eastAsia="Times New Roman" w:cs="Arial"/>
          <w:color w:val="000000"/>
          <w:shd w:val="clear" w:color="auto" w:fill="FFFFFF"/>
          <w:lang w:eastAsia="ru-RU"/>
        </w:rPr>
        <w:lastRenderedPageBreak/>
        <w:t>program vichislenie;</w:t>
      </w:r>
    </w:p>
    <w:p w:rsidR="00000000" w:rsidRDefault="00C17E5F"/>
    <w:p w:rsidR="00000000" w:rsidRDefault="00C17E5F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>var</w:t>
      </w:r>
    </w:p>
    <w:p w:rsidR="00000000" w:rsidRDefault="00C17E5F">
      <w:r>
        <w:rPr>
          <w:rFonts w:eastAsia="Times New Roman" w:cs="Arial"/>
          <w:color w:val="000000"/>
          <w:shd w:val="clear" w:color="auto" w:fill="FFFFFF"/>
          <w:lang w:eastAsia="ru-RU"/>
        </w:rPr>
        <w:t>u,x,y,chisl,znam : real;</w:t>
      </w:r>
    </w:p>
    <w:p w:rsidR="00000000" w:rsidRDefault="00C17E5F"/>
    <w:p w:rsidR="00000000" w:rsidRDefault="00C17E5F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>begin</w:t>
      </w:r>
    </w:p>
    <w:p w:rsidR="00000000" w:rsidRDefault="00C17E5F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>writeln('Vvedite X: ');</w:t>
      </w:r>
    </w:p>
    <w:p w:rsidR="00000000" w:rsidRDefault="00C17E5F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>readln(x);</w:t>
      </w:r>
    </w:p>
    <w:p w:rsidR="00000000" w:rsidRDefault="00C17E5F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>writeln('Vvedite Y: ');</w:t>
      </w:r>
    </w:p>
    <w:p w:rsidR="00000000" w:rsidRDefault="00C17E5F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>readln(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>y);</w:t>
      </w:r>
    </w:p>
    <w:p w:rsidR="00000000" w:rsidRDefault="00C17E5F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>begin</w:t>
      </w:r>
    </w:p>
    <w:p w:rsidR="00000000" w:rsidRDefault="00C17E5F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>chisl := 1+sin(x+y)*sin(x+y);</w:t>
      </w:r>
    </w:p>
    <w:p w:rsidR="00000000" w:rsidRDefault="00C17E5F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>znam := 2+abs(x-(2*x*x)/(1+abs(sin(x+y))));</w:t>
      </w:r>
    </w:p>
    <w:p w:rsidR="00000000" w:rsidRDefault="00C17E5F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>u := chisl/znam;</w:t>
      </w:r>
    </w:p>
    <w:p w:rsidR="00000000" w:rsidRDefault="00C17E5F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>writeln('Iskomoe Chislo Ravno: ',u:3:8);</w:t>
      </w:r>
    </w:p>
    <w:p w:rsidR="00000000" w:rsidRDefault="00C17E5F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>end;</w:t>
      </w:r>
    </w:p>
    <w:p w:rsidR="00000000" w:rsidRDefault="00C17E5F">
      <w:pPr>
        <w:rPr>
          <w:rFonts w:eastAsia="Times New Roman" w:cs="Arial"/>
          <w:color w:val="000000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>readln();</w:t>
      </w:r>
    </w:p>
    <w:p w:rsidR="00000000" w:rsidRDefault="00C17E5F">
      <w:pPr>
        <w:rPr>
          <w:rFonts w:eastAsia="Times New Roman" w:cs="Arial"/>
          <w:color w:val="000000"/>
          <w:shd w:val="clear" w:color="auto" w:fill="FFFFFF"/>
          <w:lang w:val="en-US" w:eastAsia="ru-RU"/>
        </w:rPr>
      </w:pPr>
      <w:r>
        <w:rPr>
          <w:rFonts w:eastAsia="Times New Roman" w:cs="Arial"/>
          <w:color w:val="000000"/>
          <w:shd w:val="clear" w:color="auto" w:fill="FFFFFF"/>
          <w:lang w:eastAsia="ru-RU"/>
        </w:rPr>
        <w:t xml:space="preserve">end.            </w:t>
      </w:r>
    </w:p>
    <w:p w:rsidR="00000000" w:rsidRDefault="00C17E5F">
      <w:r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9. 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>Результат программы:</w:t>
      </w:r>
    </w:p>
    <w:p w:rsidR="00000000" w:rsidRDefault="00020331">
      <w:r>
        <w:rPr>
          <w:noProof/>
          <w:lang w:eastAsia="ru-RU" w:bidi="ar-SA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3100070"/>
            <wp:effectExtent l="0" t="0" r="0" b="5080"/>
            <wp:wrapSquare wrapText="largest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0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7E5F">
      <w:pPr>
        <w:rPr>
          <w:lang w:val="en-US"/>
        </w:rPr>
      </w:pPr>
      <w:r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10. 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 xml:space="preserve">Анализ: мы разработали программу, которая вычисляет 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 xml:space="preserve">по формуле переменную </w:t>
      </w:r>
      <w:r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u. 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 xml:space="preserve">Пользователь вводит </w:t>
      </w:r>
      <w:r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x 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 xml:space="preserve">и </w:t>
      </w:r>
      <w:r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y, 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>они подставляются в формулу и вычисляется значение. Для удобства программа разбита на несколько частей: сначала она считает числитель, потом знаменатель(отдельно), а потом уже саму дробь.</w:t>
      </w:r>
    </w:p>
    <w:p w:rsidR="00000000" w:rsidRDefault="00C17E5F">
      <w:pPr>
        <w:rPr>
          <w:lang w:val="en-US"/>
        </w:rPr>
      </w:pPr>
    </w:p>
    <w:p w:rsidR="00000000" w:rsidRDefault="00C17E5F">
      <w:r>
        <w:rPr>
          <w:rFonts w:eastAsia="Times New Roman" w:cs="Arial"/>
          <w:color w:val="000000"/>
          <w:shd w:val="clear" w:color="auto" w:fill="FFFFFF"/>
          <w:lang w:eastAsia="ru-RU"/>
        </w:rPr>
        <w:t>11. Нами получе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 xml:space="preserve">на программа, которая высчитывает значение </w:t>
      </w:r>
      <w:r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U </w:t>
      </w:r>
      <w:r>
        <w:rPr>
          <w:rFonts w:eastAsia="Times New Roman" w:cs="Arial"/>
          <w:color w:val="000000"/>
          <w:shd w:val="clear" w:color="auto" w:fill="FFFFFF"/>
          <w:lang w:eastAsia="ru-RU"/>
        </w:rPr>
        <w:t>по формуле:</w:t>
      </w:r>
    </w:p>
    <w:p w:rsidR="00000000" w:rsidRDefault="00020331">
      <w:pPr>
        <w:rPr>
          <w:lang w:val="en-US"/>
        </w:rPr>
      </w:pPr>
      <w:r>
        <w:rPr>
          <w:rFonts w:eastAsia="Times New Roman" w:cs="Arial"/>
          <w:noProof/>
          <w:color w:val="000000"/>
          <w:shd w:val="clear" w:color="auto" w:fill="FFFFFF"/>
          <w:lang w:eastAsia="ru-RU" w:bidi="ar-SA"/>
        </w:rPr>
        <w:drawing>
          <wp:inline distT="0" distB="0" distL="0" distR="0">
            <wp:extent cx="1595120" cy="680720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680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17E5F">
      <w:pPr>
        <w:rPr>
          <w:lang w:val="en-US"/>
        </w:rPr>
      </w:pPr>
    </w:p>
    <w:p w:rsidR="00000000" w:rsidRDefault="00C17E5F">
      <w:pPr>
        <w:rPr>
          <w:b/>
          <w:bCs/>
          <w:lang w:val="en-US"/>
        </w:rPr>
      </w:pPr>
    </w:p>
    <w:p w:rsidR="00000000" w:rsidRDefault="00C17E5F">
      <w:r>
        <w:rPr>
          <w:b/>
          <w:bCs/>
        </w:rPr>
        <w:t>Задание 3</w:t>
      </w:r>
    </w:p>
    <w:p w:rsidR="00000000" w:rsidRDefault="00C17E5F">
      <w:r>
        <w:t xml:space="preserve">4. Постановка задачи: Написать программу, высчитывающую значение </w:t>
      </w:r>
      <w:r>
        <w:rPr>
          <w:lang w:val="en-US"/>
        </w:rPr>
        <w:t>Y.</w:t>
      </w:r>
    </w:p>
    <w:p w:rsidR="00000000" w:rsidRDefault="00C17E5F">
      <w:r>
        <w:t>5. Математическая модель:</w:t>
      </w:r>
    </w:p>
    <w:p w:rsidR="00000000" w:rsidRDefault="00020331">
      <w:r>
        <w:rPr>
          <w:noProof/>
          <w:lang w:eastAsia="ru-RU" w:bidi="ar-SA"/>
        </w:rPr>
        <w:lastRenderedPageBreak/>
        <w:drawing>
          <wp:inline distT="0" distB="0" distL="0" distR="0">
            <wp:extent cx="3242945" cy="648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6483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17E5F">
      <w:r>
        <w:t>6.Блок-схема:</w:t>
      </w:r>
    </w:p>
    <w:p w:rsidR="00000000" w:rsidRDefault="00C17E5F"/>
    <w:p w:rsidR="00000000" w:rsidRDefault="00020331">
      <w:r>
        <w:rPr>
          <w:noProof/>
          <w:lang w:eastAsia="ru-RU" w:bidi="ar-SA"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4705350" cy="3647440"/>
            <wp:effectExtent l="0" t="0" r="0" b="0"/>
            <wp:wrapSquare wrapText="largest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47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7E5F">
      <w:r>
        <w:t>7. Список идентификаторов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000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Имя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Тип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Смысл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Вводимое с клавиатуры чи</w:t>
            </w:r>
            <w:r>
              <w:t>сло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Вводимое с клавиатуры число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 xml:space="preserve">Значение </w:t>
            </w:r>
            <w:r>
              <w:t>одного из участка формулы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 xml:space="preserve">Значение </w:t>
            </w:r>
            <w:r>
              <w:t>одного из участка формулы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 xml:space="preserve">Значение </w:t>
            </w:r>
            <w:r>
              <w:t>одного из участка формулы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chisl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Значение числителя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znam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Значение знаменателя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Искомое значение</w:t>
            </w:r>
          </w:p>
        </w:tc>
      </w:tr>
    </w:tbl>
    <w:p w:rsidR="00000000" w:rsidRDefault="00C17E5F"/>
    <w:p w:rsidR="00000000" w:rsidRDefault="00C17E5F">
      <w:r>
        <w:t>8. Код программы:</w:t>
      </w:r>
    </w:p>
    <w:p w:rsidR="00000000" w:rsidRDefault="00C17E5F"/>
    <w:p w:rsidR="00000000" w:rsidRDefault="00C17E5F">
      <w:r>
        <w:t>var</w:t>
      </w:r>
    </w:p>
    <w:p w:rsidR="00000000" w:rsidRDefault="00C17E5F">
      <w:r>
        <w:t xml:space="preserve">  </w:t>
      </w:r>
      <w:r>
        <w:t>chisl,znam,a,b,c,d,y,x: real;</w:t>
      </w:r>
    </w:p>
    <w:p w:rsidR="00000000" w:rsidRDefault="00C17E5F"/>
    <w:p w:rsidR="00000000" w:rsidRDefault="00C17E5F">
      <w:r>
        <w:t xml:space="preserve">  </w:t>
      </w:r>
      <w:r>
        <w:t>begin</w:t>
      </w:r>
    </w:p>
    <w:p w:rsidR="00000000" w:rsidRDefault="00C17E5F">
      <w:r>
        <w:t xml:space="preserve">    </w:t>
      </w:r>
      <w:r>
        <w:t>Writeln('Vvedite x');</w:t>
      </w:r>
    </w:p>
    <w:p w:rsidR="00000000" w:rsidRDefault="00C17E5F">
      <w:r>
        <w:t xml:space="preserve">    </w:t>
      </w:r>
      <w:r>
        <w:t>readln(x);</w:t>
      </w:r>
    </w:p>
    <w:p w:rsidR="00000000" w:rsidRDefault="00C17E5F">
      <w:r>
        <w:t xml:space="preserve">    </w:t>
      </w:r>
      <w:r>
        <w:t>Writeln('Vvedite a');</w:t>
      </w:r>
    </w:p>
    <w:p w:rsidR="00000000" w:rsidRDefault="00C17E5F">
      <w:r>
        <w:lastRenderedPageBreak/>
        <w:t xml:space="preserve">     </w:t>
      </w:r>
      <w:r>
        <w:t>readln(a);</w:t>
      </w:r>
    </w:p>
    <w:p w:rsidR="00000000" w:rsidRDefault="00C17E5F">
      <w:r>
        <w:t xml:space="preserve">     </w:t>
      </w:r>
      <w:r>
        <w:t>c:=exp(0.2*sqrt(</w:t>
      </w:r>
      <w:r>
        <w:rPr>
          <w:lang w:val="en-US"/>
        </w:rPr>
        <w:t>a</w:t>
      </w:r>
      <w:r>
        <w:t>));</w:t>
      </w:r>
    </w:p>
    <w:p w:rsidR="00000000" w:rsidRDefault="00C17E5F">
      <w:r>
        <w:t xml:space="preserve">     </w:t>
      </w:r>
      <w:r>
        <w:t>d:=2*sin(2*a)/cos(2*a);</w:t>
      </w:r>
    </w:p>
    <w:p w:rsidR="00000000" w:rsidRDefault="00C17E5F">
      <w:r>
        <w:t xml:space="preserve">     </w:t>
      </w:r>
      <w:r>
        <w:t>b:=sqrt(pi*x)-c+d;</w:t>
      </w:r>
    </w:p>
    <w:p w:rsidR="00000000" w:rsidRDefault="00C17E5F">
      <w:r>
        <w:t xml:space="preserve">     </w:t>
      </w:r>
      <w:r>
        <w:t>chisl:=b+1.6*10*10*10*</w:t>
      </w:r>
      <w:r>
        <w:t>ln(x*x)/ln(3);</w:t>
      </w:r>
    </w:p>
    <w:p w:rsidR="00000000" w:rsidRDefault="00C17E5F">
      <w:r>
        <w:t xml:space="preserve">     </w:t>
      </w:r>
      <w:r>
        <w:t>znam:=d*1/cos(x);</w:t>
      </w:r>
    </w:p>
    <w:p w:rsidR="00000000" w:rsidRDefault="00C17E5F">
      <w:r>
        <w:t xml:space="preserve">     </w:t>
      </w:r>
      <w:r>
        <w:t>y:= chisl/znam;</w:t>
      </w:r>
    </w:p>
    <w:p w:rsidR="00000000" w:rsidRDefault="00C17E5F">
      <w:r>
        <w:t xml:space="preserve">     </w:t>
      </w:r>
      <w:r>
        <w:t>Writeln(y:2:3);</w:t>
      </w:r>
    </w:p>
    <w:p w:rsidR="00000000" w:rsidRDefault="00C17E5F">
      <w:r>
        <w:t xml:space="preserve">     </w:t>
      </w:r>
      <w:r>
        <w:t>readln();</w:t>
      </w:r>
    </w:p>
    <w:p w:rsidR="00000000" w:rsidRDefault="00C17E5F"/>
    <w:p w:rsidR="00000000" w:rsidRDefault="00C17E5F">
      <w:r>
        <w:t xml:space="preserve">  </w:t>
      </w:r>
      <w:r>
        <w:t xml:space="preserve">end.       </w:t>
      </w:r>
    </w:p>
    <w:p w:rsidR="00000000" w:rsidRDefault="00C17E5F">
      <w:r>
        <w:t>9. Результат работы программы:</w:t>
      </w:r>
    </w:p>
    <w:p w:rsidR="00000000" w:rsidRDefault="00020331">
      <w:r>
        <w:rPr>
          <w:noProof/>
          <w:lang w:eastAsia="ru-RU" w:bidi="ar-SA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3100070"/>
            <wp:effectExtent l="0" t="0" r="0" b="5080"/>
            <wp:wrapSquare wrapText="largest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0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7E5F">
      <w:r>
        <w:t>10. Анализ: В результате мы получили искомое число, использовав данную нам формулу</w:t>
      </w:r>
    </w:p>
    <w:p w:rsidR="00000000" w:rsidRDefault="00C17E5F">
      <w:r>
        <w:t>11. Вывод: мы написали програм</w:t>
      </w:r>
      <w:r>
        <w:t>му, в результате которой при вводе с клавиатуры числа а и числа х программа выводит нам результат у, считаемый по данной формуле.</w:t>
      </w:r>
    </w:p>
    <w:p w:rsidR="00000000" w:rsidRDefault="00C17E5F"/>
    <w:p w:rsidR="00000000" w:rsidRDefault="00C17E5F">
      <w:r>
        <w:rPr>
          <w:b/>
          <w:bCs/>
        </w:rPr>
        <w:t>Задание 4</w:t>
      </w:r>
    </w:p>
    <w:p w:rsidR="00000000" w:rsidRDefault="00C17E5F"/>
    <w:p w:rsidR="00000000" w:rsidRDefault="00C17E5F"/>
    <w:p w:rsidR="00000000" w:rsidRDefault="00C17E5F">
      <w:r>
        <w:t>4. Постановка задачи: Вычисление значения по формуле.</w:t>
      </w:r>
    </w:p>
    <w:p w:rsidR="00000000" w:rsidRDefault="00C17E5F">
      <w:r>
        <w:t xml:space="preserve">5. Математическая модель: </w:t>
      </w:r>
      <w:r>
        <w:object w:dxaOrig="2991" w:dyaOrig="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17.25pt" o:ole="" filled="t">
            <v:fill color2="black"/>
            <v:imagedata r:id="rId15" o:title=""/>
          </v:shape>
          <o:OLEObject Type="Embed" ProgID="Equation.3" ShapeID="_x0000_i1025" DrawAspect="Content" ObjectID="_1591103347" r:id="rId16"/>
        </w:object>
      </w:r>
    </w:p>
    <w:p w:rsidR="00000000" w:rsidRDefault="00020331">
      <w:r>
        <w:rPr>
          <w:noProof/>
          <w:lang w:eastAsia="ru-RU"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684780" cy="3494405"/>
            <wp:effectExtent l="0" t="0" r="1270" b="0"/>
            <wp:wrapSquare wrapText="largest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34944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E5F">
        <w:t>6. Блок-схема:</w:t>
      </w:r>
    </w:p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>
      <w:r>
        <w:rPr>
          <w:lang w:val="en-US"/>
        </w:rPr>
        <w:t xml:space="preserve">7. </w:t>
      </w:r>
      <w:r>
        <w:t>Список идентификаторов: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000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Имя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Тип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Смысл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 xml:space="preserve">Значение </w:t>
            </w:r>
            <w:r>
              <w:t>одного из участка формулы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 xml:space="preserve">Значение </w:t>
            </w:r>
            <w:r>
              <w:t>одного из участка формулы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 xml:space="preserve">Значение </w:t>
            </w:r>
            <w:r>
              <w:t>одного из участка формулы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Искомое значение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Число, вводимо</w:t>
            </w:r>
            <w:r>
              <w:t>е с клавиатуры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Число, вводимое с клавиатуры</w:t>
            </w:r>
          </w:p>
        </w:tc>
      </w:tr>
    </w:tbl>
    <w:p w:rsidR="00000000" w:rsidRDefault="00C17E5F">
      <w:pPr>
        <w:rPr>
          <w:lang w:val="en-US"/>
        </w:rPr>
      </w:pPr>
    </w:p>
    <w:p w:rsidR="00000000" w:rsidRDefault="00C17E5F">
      <w:r>
        <w:t>8. Код программы:</w:t>
      </w:r>
    </w:p>
    <w:p w:rsidR="00000000" w:rsidRDefault="00C17E5F">
      <w:r>
        <w:t xml:space="preserve"> </w:t>
      </w:r>
      <w:r>
        <w:t>program individzad ;</w:t>
      </w:r>
    </w:p>
    <w:p w:rsidR="00000000" w:rsidRDefault="00C17E5F">
      <w:r>
        <w:t>var</w:t>
      </w:r>
    </w:p>
    <w:p w:rsidR="00000000" w:rsidRDefault="00C17E5F">
      <w:r>
        <w:t xml:space="preserve">  </w:t>
      </w:r>
      <w:r>
        <w:t>a,b,x,y,z,d: real    ;</w:t>
      </w:r>
    </w:p>
    <w:p w:rsidR="00000000" w:rsidRDefault="00C17E5F">
      <w:r>
        <w:t xml:space="preserve">    </w:t>
      </w:r>
      <w:r>
        <w:t>begin</w:t>
      </w:r>
    </w:p>
    <w:p w:rsidR="00000000" w:rsidRDefault="00C17E5F">
      <w:r>
        <w:t xml:space="preserve">   </w:t>
      </w:r>
      <w:r>
        <w:t>Writeln('Vvedite x');</w:t>
      </w:r>
    </w:p>
    <w:p w:rsidR="00000000" w:rsidRDefault="00C17E5F">
      <w:r>
        <w:t xml:space="preserve">   </w:t>
      </w:r>
      <w:r>
        <w:t>readln(x);</w:t>
      </w:r>
    </w:p>
    <w:p w:rsidR="00000000" w:rsidRDefault="00C17E5F">
      <w:r>
        <w:t xml:space="preserve">   </w:t>
      </w:r>
      <w:r>
        <w:t>Writeln('Vvedite y');</w:t>
      </w:r>
    </w:p>
    <w:p w:rsidR="00000000" w:rsidRDefault="00C17E5F">
      <w:r>
        <w:t xml:space="preserve">   </w:t>
      </w:r>
      <w:r>
        <w:t>readln(y);</w:t>
      </w:r>
    </w:p>
    <w:p w:rsidR="00000000" w:rsidRDefault="00C17E5F">
      <w:r>
        <w:t xml:space="preserve">   </w:t>
      </w:r>
      <w:r>
        <w:t>a:=1-(sin(x)/cos(x));</w:t>
      </w:r>
    </w:p>
    <w:p w:rsidR="00000000" w:rsidRDefault="00C17E5F">
      <w:r>
        <w:t xml:space="preserve">   </w:t>
      </w:r>
      <w:r>
        <w:t>b:=cos(x)/sin(x);</w:t>
      </w:r>
    </w:p>
    <w:p w:rsidR="00000000" w:rsidRDefault="00C17E5F">
      <w:r>
        <w:t xml:space="preserve">   </w:t>
      </w:r>
      <w:r>
        <w:t>d:=exp(b*ln(a));</w:t>
      </w:r>
    </w:p>
    <w:p w:rsidR="00000000" w:rsidRDefault="00C17E5F">
      <w:r>
        <w:t xml:space="preserve">   </w:t>
      </w:r>
      <w:r>
        <w:t>z:=(d+cos(x))*(x-y);</w:t>
      </w:r>
    </w:p>
    <w:p w:rsidR="00000000" w:rsidRDefault="00C17E5F">
      <w:r>
        <w:t xml:space="preserve">   </w:t>
      </w:r>
      <w:r>
        <w:t>Writeln(z:2:3);</w:t>
      </w:r>
    </w:p>
    <w:p w:rsidR="00000000" w:rsidRDefault="00C17E5F">
      <w:r>
        <w:t xml:space="preserve">   </w:t>
      </w:r>
      <w:r>
        <w:t>readln();</w:t>
      </w:r>
    </w:p>
    <w:p w:rsidR="00000000" w:rsidRDefault="00C17E5F">
      <w:r>
        <w:t xml:space="preserve">   </w:t>
      </w:r>
      <w:r>
        <w:t>end.</w:t>
      </w:r>
    </w:p>
    <w:p w:rsidR="00000000" w:rsidRDefault="00C17E5F">
      <w:pPr>
        <w:rPr>
          <w:lang w:val="en-US"/>
        </w:rPr>
      </w:pPr>
      <w:r>
        <w:t xml:space="preserve">                      </w:t>
      </w:r>
    </w:p>
    <w:p w:rsidR="00000000" w:rsidRDefault="00C17E5F">
      <w:pPr>
        <w:rPr>
          <w:lang w:val="en-US"/>
        </w:rPr>
      </w:pPr>
    </w:p>
    <w:p w:rsidR="00000000" w:rsidRDefault="00C17E5F">
      <w:r>
        <w:t>9. Результат программы:</w:t>
      </w:r>
    </w:p>
    <w:p w:rsidR="00000000" w:rsidRDefault="00020331">
      <w:pPr>
        <w:rPr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363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3100070"/>
            <wp:effectExtent l="0" t="0" r="0" b="5080"/>
            <wp:wrapSquare wrapText="largest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0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7E5F">
      <w:r>
        <w:t xml:space="preserve">10.  Анализ: Написанная программа вычисляет значение </w:t>
      </w:r>
      <w:r>
        <w:rPr>
          <w:lang w:val="en-US"/>
        </w:rPr>
        <w:t xml:space="preserve">z </w:t>
      </w:r>
      <w:r>
        <w:t>по данной формуле.</w:t>
      </w:r>
    </w:p>
    <w:p w:rsidR="00000000" w:rsidRDefault="00C17E5F">
      <w:pPr>
        <w:rPr>
          <w:lang w:val="en-US"/>
        </w:rPr>
      </w:pPr>
      <w:r>
        <w:t xml:space="preserve">11. Вывод: </w:t>
      </w:r>
      <w:r>
        <w:object w:dxaOrig="2991" w:dyaOrig="338">
          <v:shape id="_x0000_i1026" type="#_x0000_t75" style="width:149.25pt;height:17.25pt" o:ole="" filled="t">
            <v:fill color2="black"/>
            <v:imagedata r:id="rId15" o:title=""/>
          </v:shape>
          <o:OLEObject Type="Embed" ProgID="Equation.3" ShapeID="_x0000_i1026" DrawAspect="Content" ObjectID="_1591103348" r:id="rId19"/>
        </w:object>
      </w:r>
      <w:r>
        <w:t xml:space="preserve"> </w:t>
      </w:r>
      <w:r>
        <w:t>. Пользователь вводит х и у, программа, написанная мною, считает сначала отдельные части выражения, потом преобразует его и получает искомую переменную(</w:t>
      </w:r>
      <w:r>
        <w:rPr>
          <w:lang w:val="en-US"/>
        </w:rPr>
        <w:t>z).</w:t>
      </w:r>
    </w:p>
    <w:p w:rsidR="00000000" w:rsidRDefault="00C17E5F">
      <w:pPr>
        <w:rPr>
          <w:lang w:val="en-US"/>
        </w:rPr>
      </w:pPr>
    </w:p>
    <w:p w:rsidR="00000000" w:rsidRDefault="00C17E5F">
      <w:pPr>
        <w:rPr>
          <w:b/>
          <w:bCs/>
        </w:rPr>
      </w:pPr>
      <w:r>
        <w:rPr>
          <w:b/>
          <w:bCs/>
        </w:rPr>
        <w:t>Задание 5.</w:t>
      </w:r>
    </w:p>
    <w:p w:rsidR="00000000" w:rsidRDefault="00C17E5F">
      <w:pPr>
        <w:rPr>
          <w:b/>
          <w:bCs/>
        </w:rPr>
      </w:pPr>
    </w:p>
    <w:p w:rsidR="00000000" w:rsidRDefault="00C17E5F">
      <w:r>
        <w:t>4. Постановка задачи: необходимо написать программу, которая считает сумму цифр вводимо</w:t>
      </w:r>
      <w:r>
        <w:t>го с клавиатуры трехзначного числа.</w:t>
      </w:r>
    </w:p>
    <w:p w:rsidR="00000000" w:rsidRDefault="00C17E5F">
      <w:pPr>
        <w:rPr>
          <w:lang w:val="en-US"/>
        </w:rPr>
      </w:pPr>
      <w:r>
        <w:t xml:space="preserve">5. Математическая модель: </w:t>
      </w:r>
      <w:r>
        <w:rPr>
          <w:lang w:val="en-US"/>
        </w:rPr>
        <w:t>summa=</w:t>
      </w:r>
      <w:r>
        <w:rPr>
          <w:lang w:val="en-US"/>
        </w:rPr>
        <w:t>q+w+e</w:t>
      </w:r>
    </w:p>
    <w:p w:rsidR="00000000" w:rsidRDefault="00C17E5F">
      <w:r>
        <w:rPr>
          <w:lang w:val="en-US"/>
        </w:rPr>
        <w:t xml:space="preserve">6. </w:t>
      </w:r>
      <w:r>
        <w:t>Блок-схема:</w:t>
      </w:r>
    </w:p>
    <w:p w:rsidR="00000000" w:rsidRDefault="00020331">
      <w:r>
        <w:rPr>
          <w:noProof/>
          <w:lang w:eastAsia="ru-RU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685415" cy="3542665"/>
            <wp:effectExtent l="0" t="0" r="635" b="635"/>
            <wp:wrapSquare wrapText="largest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3542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/>
    <w:p w:rsidR="00000000" w:rsidRDefault="00C17E5F">
      <w:r>
        <w:rPr>
          <w:lang w:val="en-US"/>
        </w:rPr>
        <w:t xml:space="preserve">7. </w:t>
      </w:r>
      <w:r>
        <w:t>Список идентификаторов: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000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Имя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Тип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Смысл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Трехзначное число, вводимое с клавиатуры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Первая цифра числа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Вторая цифра чи</w:t>
            </w:r>
            <w:r>
              <w:t>сла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Третья цифра числа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</w:p>
        </w:tc>
      </w:tr>
    </w:tbl>
    <w:p w:rsidR="00000000" w:rsidRDefault="00C17E5F">
      <w:pPr>
        <w:rPr>
          <w:lang w:val="en-US"/>
        </w:rPr>
      </w:pPr>
    </w:p>
    <w:p w:rsidR="00000000" w:rsidRDefault="00C17E5F">
      <w:pPr>
        <w:rPr>
          <w:lang w:val="en-US"/>
        </w:rPr>
      </w:pPr>
      <w:r>
        <w:t>8. Код программы:</w:t>
      </w:r>
    </w:p>
    <w:p w:rsidR="00000000" w:rsidRDefault="00C17E5F">
      <w:pPr>
        <w:rPr>
          <w:lang w:val="en-US"/>
        </w:rPr>
      </w:pPr>
    </w:p>
    <w:p w:rsidR="00000000" w:rsidRDefault="00C17E5F">
      <w:r>
        <w:t xml:space="preserve"> </w:t>
      </w:r>
      <w:r>
        <w:t>program zad5 ;</w:t>
      </w:r>
    </w:p>
    <w:p w:rsidR="00000000" w:rsidRDefault="00C17E5F">
      <w:r>
        <w:t>var</w:t>
      </w:r>
    </w:p>
    <w:p w:rsidR="00000000" w:rsidRDefault="00C17E5F">
      <w:r>
        <w:t xml:space="preserve">  </w:t>
      </w:r>
      <w:r>
        <w:t>a,q,w,e,summa: integer;</w:t>
      </w:r>
    </w:p>
    <w:p w:rsidR="00000000" w:rsidRDefault="00C17E5F">
      <w:r>
        <w:t xml:space="preserve">  </w:t>
      </w:r>
      <w:r>
        <w:t>begin</w:t>
      </w:r>
    </w:p>
    <w:p w:rsidR="00000000" w:rsidRDefault="00C17E5F">
      <w:r>
        <w:t xml:space="preserve">    </w:t>
      </w:r>
      <w:r>
        <w:t>Writeln('Vvedite chislo');</w:t>
      </w:r>
    </w:p>
    <w:p w:rsidR="00000000" w:rsidRDefault="00C17E5F">
      <w:r>
        <w:t xml:space="preserve">    </w:t>
      </w:r>
      <w:r>
        <w:t>readln(a);</w:t>
      </w:r>
    </w:p>
    <w:p w:rsidR="00000000" w:rsidRDefault="00C17E5F">
      <w:r>
        <w:t xml:space="preserve">    </w:t>
      </w:r>
      <w:r>
        <w:t>q:=a div 100 ;</w:t>
      </w:r>
    </w:p>
    <w:p w:rsidR="00000000" w:rsidRDefault="00C17E5F">
      <w:r>
        <w:t xml:space="preserve">    </w:t>
      </w:r>
      <w:r>
        <w:t>w:=(a-q*100) div 10;</w:t>
      </w:r>
    </w:p>
    <w:p w:rsidR="00000000" w:rsidRDefault="00C17E5F">
      <w:r>
        <w:t xml:space="preserve">    </w:t>
      </w:r>
      <w:r>
        <w:t>e:=(a-q*100-w*10);</w:t>
      </w:r>
    </w:p>
    <w:p w:rsidR="00000000" w:rsidRDefault="00C17E5F">
      <w:r>
        <w:t xml:space="preserve">    </w:t>
      </w:r>
      <w:r>
        <w:t>summa:=q+w+e;</w:t>
      </w:r>
    </w:p>
    <w:p w:rsidR="00000000" w:rsidRDefault="00C17E5F">
      <w:r>
        <w:t xml:space="preserve">    </w:t>
      </w:r>
      <w:r>
        <w:t>Writeln('Summa cifr chisla =',q,'+',w,'+',e,'=',summa);</w:t>
      </w:r>
    </w:p>
    <w:p w:rsidR="00000000" w:rsidRDefault="00C17E5F">
      <w:r>
        <w:t xml:space="preserve">    </w:t>
      </w:r>
      <w:r>
        <w:t>readln();</w:t>
      </w:r>
    </w:p>
    <w:p w:rsidR="00000000" w:rsidRDefault="00C17E5F">
      <w:pPr>
        <w:rPr>
          <w:lang w:val="en-US"/>
        </w:rPr>
      </w:pPr>
      <w:r>
        <w:t xml:space="preserve">    </w:t>
      </w:r>
      <w:r>
        <w:t xml:space="preserve">end.                    </w:t>
      </w:r>
    </w:p>
    <w:p w:rsidR="00000000" w:rsidRDefault="00C17E5F">
      <w:pPr>
        <w:rPr>
          <w:lang w:val="en-US"/>
        </w:rPr>
      </w:pPr>
    </w:p>
    <w:p w:rsidR="00000000" w:rsidRDefault="00C17E5F">
      <w:r>
        <w:rPr>
          <w:lang w:val="en-US"/>
        </w:rPr>
        <w:t xml:space="preserve">9. </w:t>
      </w:r>
      <w:r>
        <w:t>Результаты работы:</w:t>
      </w:r>
    </w:p>
    <w:p w:rsidR="00000000" w:rsidRDefault="00020331">
      <w:pPr>
        <w:rPr>
          <w:lang w:val="en-US"/>
        </w:rPr>
      </w:pPr>
      <w:r>
        <w:rPr>
          <w:noProof/>
          <w:lang w:eastAsia="ru-RU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3100070"/>
            <wp:effectExtent l="0" t="0" r="0" b="5080"/>
            <wp:wrapSquare wrapText="largest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0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7E5F">
      <w:r>
        <w:t>10.Анализ: данная программа сначала «разбивает» число на десятки, сотни и единицы, а потом складывает полученные значения.</w:t>
      </w:r>
    </w:p>
    <w:p w:rsidR="00000000" w:rsidRDefault="00C17E5F">
      <w:pPr>
        <w:rPr>
          <w:lang w:val="en-US"/>
        </w:rPr>
      </w:pPr>
      <w:r>
        <w:t>11. В</w:t>
      </w:r>
      <w:r>
        <w:t xml:space="preserve">ывод: мы получили программу, </w:t>
      </w:r>
      <w:r>
        <w:t>которая считает сумму цифр вводимого с клавиатуры трехзначного числа.</w:t>
      </w:r>
    </w:p>
    <w:p w:rsidR="00000000" w:rsidRDefault="00C17E5F">
      <w:pPr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  <w:r>
        <w:rPr>
          <w:b/>
          <w:lang w:val="en-US"/>
        </w:rPr>
        <w:t>Задание 6.</w:t>
      </w: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  <w:r>
        <w:lastRenderedPageBreak/>
        <w:t xml:space="preserve">4. </w:t>
      </w:r>
      <w:r>
        <w:t>Постановка задачи: с клавиатуры вводится трехзначное число а</w:t>
      </w:r>
      <w:r>
        <w:rPr>
          <w:rFonts w:eastAsia="Times New Roman" w:cs="Arial"/>
          <w:color w:val="000000"/>
          <w:lang w:eastAsia="ru-RU"/>
        </w:rPr>
        <w:t>. Необходимо поменять крайние цифры числа местами.</w:t>
      </w: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</w:pPr>
      <w:r>
        <w:rPr>
          <w:lang w:val="en-US"/>
        </w:rPr>
        <w:t xml:space="preserve">5. </w:t>
      </w:r>
      <w:r>
        <w:t xml:space="preserve">Математическая модель: </w:t>
      </w:r>
      <w:r>
        <w:rPr>
          <w:lang w:val="en-US"/>
        </w:rPr>
        <w:t>abc</w:t>
      </w:r>
      <w:r>
        <w:rPr>
          <w:lang w:val="en-US"/>
        </w:rPr>
        <w:t xml:space="preserve"> =&gt; cba</w:t>
      </w:r>
    </w:p>
    <w:p w:rsidR="00000000" w:rsidRDefault="00020331">
      <w:pPr>
        <w:pStyle w:val="ListParagraph"/>
        <w:ind w:left="0"/>
      </w:pPr>
      <w:r>
        <w:rPr>
          <w:noProof/>
          <w:lang w:eastAsia="ru-RU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101600</wp:posOffset>
            </wp:positionV>
            <wp:extent cx="2685415" cy="3542665"/>
            <wp:effectExtent l="0" t="0" r="635" b="635"/>
            <wp:wrapSquare wrapText="largest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3542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E5F">
        <w:t>6.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rPr>
          <w:lang w:val="en-US"/>
        </w:rPr>
        <w:t xml:space="preserve">7. </w:t>
      </w:r>
      <w:r>
        <w:t>Список переменных: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000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Имя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Тип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Смысл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Трехзначное число, вводимое с клавиатуры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Первая цифра числа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Вторая цифра числа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thr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>Третья цифра числа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jc w:val="center"/>
            </w:pPr>
            <w:r>
              <w:t xml:space="preserve">Полученное число, в котором </w:t>
            </w:r>
            <w:r>
              <w:t>разряд сотен поменян с разрядом единиц</w:t>
            </w:r>
          </w:p>
        </w:tc>
      </w:tr>
    </w:tbl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</w:pPr>
      <w:r>
        <w:t>8. Код программы:</w:t>
      </w:r>
    </w:p>
    <w:p w:rsidR="00000000" w:rsidRDefault="00C17E5F">
      <w:pPr>
        <w:pStyle w:val="ListParagraph"/>
        <w:ind w:left="0"/>
      </w:pPr>
      <w:r>
        <w:t xml:space="preserve"> </w:t>
      </w:r>
      <w:r>
        <w:t>program zad6 ;</w:t>
      </w:r>
    </w:p>
    <w:p w:rsidR="00000000" w:rsidRDefault="00C17E5F">
      <w:pPr>
        <w:pStyle w:val="ListParagraph"/>
        <w:ind w:left="0"/>
      </w:pPr>
      <w:r>
        <w:t>var</w:t>
      </w:r>
    </w:p>
    <w:p w:rsidR="00000000" w:rsidRDefault="00C17E5F">
      <w:pPr>
        <w:pStyle w:val="ListParagraph"/>
        <w:ind w:left="0"/>
      </w:pPr>
      <w:r>
        <w:t xml:space="preserve">  </w:t>
      </w:r>
      <w:r>
        <w:t>a, one, two, thr, d: integer;</w:t>
      </w:r>
    </w:p>
    <w:p w:rsidR="00000000" w:rsidRDefault="00C17E5F">
      <w:pPr>
        <w:pStyle w:val="ListParagraph"/>
        <w:ind w:left="0"/>
      </w:pPr>
      <w:r>
        <w:t xml:space="preserve">  </w:t>
      </w:r>
      <w:r>
        <w:t>begin</w:t>
      </w:r>
    </w:p>
    <w:p w:rsidR="00000000" w:rsidRDefault="00C17E5F">
      <w:pPr>
        <w:pStyle w:val="ListParagraph"/>
        <w:ind w:left="0"/>
      </w:pPr>
      <w:r>
        <w:t xml:space="preserve">  </w:t>
      </w:r>
      <w:r>
        <w:t>Writeln('vvedite trehznachnoe chislo');</w:t>
      </w:r>
    </w:p>
    <w:p w:rsidR="00000000" w:rsidRDefault="00C17E5F">
      <w:pPr>
        <w:pStyle w:val="ListParagraph"/>
        <w:ind w:left="0"/>
      </w:pPr>
      <w:r>
        <w:t xml:space="preserve">  </w:t>
      </w:r>
      <w:r>
        <w:t>readln(a);</w:t>
      </w:r>
    </w:p>
    <w:p w:rsidR="00000000" w:rsidRDefault="00C17E5F">
      <w:pPr>
        <w:pStyle w:val="ListParagraph"/>
        <w:ind w:left="0"/>
      </w:pPr>
      <w:r>
        <w:t xml:space="preserve">  </w:t>
      </w:r>
      <w:r>
        <w:t>one:=a div 100;</w:t>
      </w:r>
    </w:p>
    <w:p w:rsidR="00000000" w:rsidRDefault="00C17E5F">
      <w:pPr>
        <w:pStyle w:val="ListParagraph"/>
        <w:ind w:left="0"/>
      </w:pPr>
      <w:r>
        <w:t xml:space="preserve">  </w:t>
      </w:r>
      <w:r>
        <w:t>two:=(a-one*100) div 10   ;</w:t>
      </w:r>
    </w:p>
    <w:p w:rsidR="00000000" w:rsidRDefault="00C17E5F">
      <w:pPr>
        <w:pStyle w:val="ListParagraph"/>
        <w:ind w:left="0"/>
      </w:pPr>
      <w:r>
        <w:t xml:space="preserve">  </w:t>
      </w:r>
      <w:r>
        <w:t>thr:= a-one*100-two*10;</w:t>
      </w:r>
    </w:p>
    <w:p w:rsidR="00000000" w:rsidRDefault="00C17E5F">
      <w:pPr>
        <w:pStyle w:val="ListParagraph"/>
        <w:ind w:left="0"/>
      </w:pPr>
      <w:r>
        <w:t xml:space="preserve">  </w:t>
      </w:r>
      <w:r>
        <w:t>d:=thr</w:t>
      </w:r>
      <w:r>
        <w:t>*100+two*10+one;</w:t>
      </w:r>
    </w:p>
    <w:p w:rsidR="00000000" w:rsidRDefault="00C17E5F">
      <w:pPr>
        <w:pStyle w:val="ListParagraph"/>
        <w:ind w:left="0"/>
      </w:pPr>
      <w:r>
        <w:t xml:space="preserve">  </w:t>
      </w:r>
      <w:r>
        <w:t>Writeln('perevernutoe chislo - ', d);</w:t>
      </w:r>
    </w:p>
    <w:p w:rsidR="00000000" w:rsidRDefault="00C17E5F">
      <w:pPr>
        <w:pStyle w:val="ListParagraph"/>
        <w:ind w:left="0"/>
      </w:pPr>
      <w:r>
        <w:lastRenderedPageBreak/>
        <w:t xml:space="preserve">  </w:t>
      </w:r>
      <w:r>
        <w:t>readln();</w:t>
      </w:r>
    </w:p>
    <w:p w:rsidR="00000000" w:rsidRDefault="00C17E5F">
      <w:pPr>
        <w:pStyle w:val="ListParagraph"/>
        <w:ind w:left="0"/>
        <w:rPr>
          <w:lang w:val="en-US"/>
        </w:rPr>
      </w:pPr>
      <w:r>
        <w:t xml:space="preserve">  </w:t>
      </w:r>
      <w:r>
        <w:t xml:space="preserve">end.       </w:t>
      </w: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</w:pPr>
      <w:r>
        <w:t>9. Результат работы:</w:t>
      </w:r>
    </w:p>
    <w:p w:rsidR="00000000" w:rsidRDefault="00020331">
      <w:pPr>
        <w:pStyle w:val="ListParagraph"/>
        <w:ind w:left="0"/>
      </w:pPr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101600</wp:posOffset>
            </wp:positionV>
            <wp:extent cx="6119495" cy="3100070"/>
            <wp:effectExtent l="0" t="0" r="0" b="5080"/>
            <wp:wrapSquare wrapText="largest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0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E5F">
        <w:t xml:space="preserve">              </w:t>
      </w:r>
    </w:p>
    <w:p w:rsidR="00000000" w:rsidRDefault="00C17E5F">
      <w:pPr>
        <w:pStyle w:val="ListParagraph"/>
        <w:ind w:left="0"/>
      </w:pPr>
      <w:r>
        <w:t>10. Анализ: программа сначала раскладывает число на сотни, десятки и единицы, потом меняет единицы и сотни местами, затем выводит полу</w:t>
      </w:r>
      <w:r>
        <w:t>ченный результат на экран.</w:t>
      </w:r>
    </w:p>
    <w:p w:rsidR="00000000" w:rsidRDefault="00C17E5F">
      <w:pPr>
        <w:pStyle w:val="ListParagraph"/>
        <w:ind w:left="0"/>
        <w:rPr>
          <w:lang w:val="en-US"/>
        </w:rPr>
      </w:pPr>
      <w:r>
        <w:t>11. Вывод: в результате мы написали программу, которая выводит число, прежде введенное с клавиатуры пользователем, «наоборот», то есть меняет в нём сотни и единицы местами.</w:t>
      </w: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  <w:r>
        <w:rPr>
          <w:b/>
          <w:bCs/>
        </w:rPr>
        <w:t>Задание 7</w:t>
      </w: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</w:pPr>
      <w:r>
        <w:t xml:space="preserve">4. Постановка задачи: </w:t>
      </w:r>
      <w:r>
        <w:t>с клавиатуры вводится</w:t>
      </w:r>
      <w:r>
        <w:t xml:space="preserve"> четырехзначное число. Необходимо вывести число тысяч, десятков и единиц.</w:t>
      </w:r>
    </w:p>
    <w:p w:rsidR="00000000" w:rsidRDefault="00C17E5F">
      <w:pPr>
        <w:pStyle w:val="ListParagraph"/>
        <w:ind w:left="0"/>
      </w:pPr>
      <w:r>
        <w:t>5. Мат. Модель:</w:t>
      </w:r>
    </w:p>
    <w:p w:rsidR="00000000" w:rsidRDefault="00C17E5F">
      <w:pPr>
        <w:pStyle w:val="ListParagraph"/>
        <w:ind w:left="0"/>
      </w:pPr>
      <w:r>
        <w:t>tys:=a/1000;</w:t>
      </w:r>
    </w:p>
    <w:p w:rsidR="00000000" w:rsidRDefault="00C17E5F">
      <w:pPr>
        <w:pStyle w:val="ListParagraph"/>
        <w:ind w:left="0"/>
      </w:pPr>
      <w:r>
        <w:t xml:space="preserve">  </w:t>
      </w:r>
      <w:r>
        <w:t>s:= (a-tys*1000) /100;</w:t>
      </w:r>
    </w:p>
    <w:p w:rsidR="00000000" w:rsidRDefault="00C17E5F">
      <w:pPr>
        <w:pStyle w:val="ListParagraph"/>
        <w:ind w:left="0"/>
      </w:pPr>
      <w:r>
        <w:t xml:space="preserve">  </w:t>
      </w:r>
      <w:r>
        <w:t>des:=(a-tys*1000-s*100) /10;</w:t>
      </w:r>
    </w:p>
    <w:p w:rsidR="00000000" w:rsidRDefault="00C17E5F">
      <w:pPr>
        <w:pStyle w:val="ListParagraph"/>
        <w:ind w:left="0"/>
      </w:pPr>
      <w:r>
        <w:t xml:space="preserve">  </w:t>
      </w:r>
      <w:r>
        <w:t xml:space="preserve">ed:=  a-tys*1000-s*100-des*10;    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rPr>
          <w:lang w:val="en-US"/>
        </w:rPr>
        <w:t>6. Блок-</w:t>
      </w:r>
      <w:r>
        <w:t>схема:</w:t>
      </w:r>
    </w:p>
    <w:p w:rsidR="00000000" w:rsidRDefault="00020331">
      <w:pPr>
        <w:pStyle w:val="ListParagraph"/>
        <w:ind w:left="0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101600</wp:posOffset>
            </wp:positionV>
            <wp:extent cx="2685415" cy="3542665"/>
            <wp:effectExtent l="0" t="0" r="635" b="635"/>
            <wp:wrapSquare wrapText="largest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3542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>7. Список п</w:t>
      </w:r>
      <w:r>
        <w:t>еременных: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000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Имя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 xml:space="preserve">Тип 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Смысл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 xml:space="preserve">Введенное с клавиатуры число 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tys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Число тысяч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Число сотен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des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Число десятков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ed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integer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Число единиц</w:t>
            </w:r>
          </w:p>
        </w:tc>
      </w:tr>
    </w:tbl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>8. Код программы:</w:t>
      </w:r>
    </w:p>
    <w:p w:rsidR="00000000" w:rsidRDefault="00C17E5F">
      <w:pPr>
        <w:pStyle w:val="ListParagraph"/>
        <w:ind w:left="0"/>
      </w:pPr>
      <w:r>
        <w:t xml:space="preserve">  </w:t>
      </w:r>
      <w:r>
        <w:t>program zad6 ;</w:t>
      </w:r>
    </w:p>
    <w:p w:rsidR="00000000" w:rsidRDefault="00C17E5F">
      <w:pPr>
        <w:pStyle w:val="ListParagraph"/>
        <w:ind w:left="0"/>
      </w:pPr>
      <w:r>
        <w:t>var</w:t>
      </w:r>
    </w:p>
    <w:p w:rsidR="00000000" w:rsidRDefault="00C17E5F">
      <w:pPr>
        <w:pStyle w:val="ListParagraph"/>
        <w:ind w:left="0"/>
      </w:pPr>
      <w:r>
        <w:t xml:space="preserve">  </w:t>
      </w:r>
      <w:r>
        <w:t>a, tys, s, des, ed: integer;</w:t>
      </w:r>
    </w:p>
    <w:p w:rsidR="00000000" w:rsidRDefault="00C17E5F">
      <w:pPr>
        <w:pStyle w:val="ListParagraph"/>
        <w:ind w:left="0"/>
      </w:pPr>
      <w:r>
        <w:t xml:space="preserve">  </w:t>
      </w:r>
      <w:r>
        <w:t>begin</w:t>
      </w:r>
    </w:p>
    <w:p w:rsidR="00000000" w:rsidRDefault="00C17E5F">
      <w:pPr>
        <w:pStyle w:val="ListParagraph"/>
        <w:ind w:left="0"/>
      </w:pPr>
      <w:r>
        <w:t xml:space="preserve">  </w:t>
      </w:r>
      <w:r>
        <w:t>Write</w:t>
      </w:r>
      <w:r>
        <w:t>ln('vvedite chetyrehznachnoe chislo');</w:t>
      </w:r>
    </w:p>
    <w:p w:rsidR="00000000" w:rsidRDefault="00C17E5F">
      <w:pPr>
        <w:pStyle w:val="ListParagraph"/>
        <w:ind w:left="0"/>
      </w:pPr>
      <w:r>
        <w:t xml:space="preserve">  </w:t>
      </w:r>
      <w:r>
        <w:t>readln(a);</w:t>
      </w:r>
    </w:p>
    <w:p w:rsidR="00000000" w:rsidRDefault="00C17E5F">
      <w:pPr>
        <w:pStyle w:val="ListParagraph"/>
        <w:ind w:left="0"/>
      </w:pPr>
      <w:r>
        <w:t xml:space="preserve">  </w:t>
      </w:r>
      <w:r>
        <w:t>tys:=a div 1000;</w:t>
      </w:r>
    </w:p>
    <w:p w:rsidR="00000000" w:rsidRDefault="00C17E5F">
      <w:pPr>
        <w:pStyle w:val="ListParagraph"/>
        <w:ind w:left="0"/>
      </w:pPr>
      <w:r>
        <w:t xml:space="preserve">  </w:t>
      </w:r>
      <w:r>
        <w:t>s:= (a-tys*1000) div 100;</w:t>
      </w:r>
    </w:p>
    <w:p w:rsidR="00000000" w:rsidRDefault="00C17E5F">
      <w:pPr>
        <w:pStyle w:val="ListParagraph"/>
        <w:ind w:left="0"/>
      </w:pPr>
      <w:r>
        <w:t xml:space="preserve">  </w:t>
      </w:r>
      <w:r>
        <w:t>des:=(a-tys*1000-s*100) div 10;</w:t>
      </w:r>
    </w:p>
    <w:p w:rsidR="00000000" w:rsidRDefault="00C17E5F">
      <w:pPr>
        <w:pStyle w:val="ListParagraph"/>
        <w:ind w:left="0"/>
      </w:pPr>
      <w:r>
        <w:t xml:space="preserve">  </w:t>
      </w:r>
      <w:r>
        <w:t>ed:=  a-tys*1000-s*100-des*10;</w:t>
      </w:r>
    </w:p>
    <w:p w:rsidR="00000000" w:rsidRDefault="00C17E5F">
      <w:pPr>
        <w:pStyle w:val="ListParagraph"/>
        <w:ind w:left="0"/>
      </w:pPr>
      <w:r>
        <w:t xml:space="preserve">  </w:t>
      </w:r>
      <w:r>
        <w:t>Writeln('Chislo tysyach - ', tys);</w:t>
      </w:r>
    </w:p>
    <w:p w:rsidR="00000000" w:rsidRDefault="00C17E5F">
      <w:pPr>
        <w:pStyle w:val="ListParagraph"/>
        <w:ind w:left="0"/>
      </w:pPr>
      <w:r>
        <w:t xml:space="preserve">  </w:t>
      </w:r>
      <w:r>
        <w:t>writeln('Chislo desyatkov - ', des);</w:t>
      </w:r>
    </w:p>
    <w:p w:rsidR="00000000" w:rsidRDefault="00C17E5F">
      <w:pPr>
        <w:pStyle w:val="ListParagraph"/>
        <w:ind w:left="0"/>
      </w:pPr>
      <w:r>
        <w:t xml:space="preserve">  </w:t>
      </w:r>
      <w:r>
        <w:t>writeln('Chi</w:t>
      </w:r>
      <w:r>
        <w:t xml:space="preserve">slo </w:t>
      </w:r>
      <w:r>
        <w:rPr>
          <w:lang w:val="en-US"/>
        </w:rPr>
        <w:t>edinic</w:t>
      </w:r>
      <w:r>
        <w:t xml:space="preserve"> - ', ed);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 xml:space="preserve">  </w:t>
      </w:r>
      <w:r>
        <w:t>readln();</w:t>
      </w:r>
    </w:p>
    <w:p w:rsidR="00000000" w:rsidRDefault="00C17E5F">
      <w:pPr>
        <w:pStyle w:val="ListParagraph"/>
        <w:ind w:left="0"/>
      </w:pPr>
      <w:r>
        <w:t xml:space="preserve">  </w:t>
      </w:r>
      <w:r>
        <w:t xml:space="preserve">end.                                  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>9. Результаты работы:</w:t>
      </w:r>
    </w:p>
    <w:p w:rsidR="00000000" w:rsidRDefault="00020331">
      <w:pPr>
        <w:pStyle w:val="ListParagraph"/>
        <w:ind w:left="0"/>
      </w:pPr>
      <w:r>
        <w:rPr>
          <w:noProof/>
          <w:lang w:eastAsia="ru-RU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101600</wp:posOffset>
            </wp:positionV>
            <wp:extent cx="6119495" cy="3100070"/>
            <wp:effectExtent l="0" t="0" r="0" b="5080"/>
            <wp:wrapSquare wrapText="largest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0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7E5F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10. </w:t>
      </w:r>
      <w:r>
        <w:t>Анализ: разработанная программа сначала раскладывает введенное с клавиатуры четырехзначное на количество тысяч, сотен, десятков и единиц, а потом выводи</w:t>
      </w:r>
      <w:r>
        <w:t>т, сколько тысяч, десятков и единиц содержится в введенном числе.</w:t>
      </w: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  <w:r>
        <w:t>11. Вывод: мы написали программу, которая выводит количество тысяч, десятков и единиц для четырехзначного числа на экран.</w:t>
      </w: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  <w:r>
        <w:rPr>
          <w:b/>
          <w:bCs/>
        </w:rPr>
        <w:t>Задание 8</w:t>
      </w: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</w:pPr>
      <w:r>
        <w:t xml:space="preserve">4. Постановка задачи: с клавиатуры вводится </w:t>
      </w:r>
      <w:r>
        <w:rPr>
          <w:lang w:val="en-US"/>
        </w:rPr>
        <w:t xml:space="preserve">k </w:t>
      </w:r>
      <w:r>
        <w:t>секунд. П</w:t>
      </w:r>
      <w:r>
        <w:t>еревести эти секунды в часы, минуты и секунды.</w:t>
      </w:r>
    </w:p>
    <w:p w:rsidR="00000000" w:rsidRDefault="00C17E5F">
      <w:pPr>
        <w:pStyle w:val="ListParagraph"/>
        <w:ind w:left="0"/>
        <w:rPr>
          <w:lang w:val="en-US"/>
        </w:rPr>
      </w:pPr>
      <w:r>
        <w:t>5. Математическая модель:</w:t>
      </w:r>
    </w:p>
    <w:p w:rsidR="00000000" w:rsidRDefault="00C17E5F">
      <w:pPr>
        <w:pStyle w:val="ListParagraph"/>
        <w:ind w:left="0"/>
        <w:rPr>
          <w:lang w:val="en-US"/>
        </w:rPr>
      </w:pPr>
      <w:r>
        <w:rPr>
          <w:lang w:val="en-US"/>
        </w:rPr>
        <w:t>sec=sec-3600;</w:t>
      </w:r>
    </w:p>
    <w:p w:rsidR="00000000" w:rsidRDefault="00C17E5F">
      <w:pPr>
        <w:pStyle w:val="ListParagraph"/>
        <w:ind w:left="0"/>
        <w:rPr>
          <w:lang w:val="en-US"/>
        </w:rPr>
      </w:pPr>
      <w:r>
        <w:rPr>
          <w:lang w:val="en-US"/>
        </w:rPr>
        <w:t>chas=chas+1</w:t>
      </w:r>
    </w:p>
    <w:p w:rsidR="00000000" w:rsidRDefault="00C17E5F">
      <w:pPr>
        <w:pStyle w:val="ListParagraph"/>
        <w:ind w:left="0"/>
        <w:rPr>
          <w:lang w:val="en-US"/>
        </w:rPr>
      </w:pPr>
      <w:r>
        <w:rPr>
          <w:lang w:val="en-US"/>
        </w:rPr>
        <w:t>sec=sec-60 ;</w:t>
      </w:r>
    </w:p>
    <w:p w:rsidR="00000000" w:rsidRDefault="00C17E5F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min=min+1; </w:t>
      </w:r>
    </w:p>
    <w:p w:rsidR="00000000" w:rsidRDefault="00C17E5F">
      <w:pPr>
        <w:pStyle w:val="ListParagraph"/>
        <w:ind w:left="0"/>
      </w:pPr>
      <w:r>
        <w:rPr>
          <w:lang w:val="en-US"/>
        </w:rPr>
        <w:t xml:space="preserve">6. </w:t>
      </w:r>
      <w:r>
        <w:t>Блок-схема</w:t>
      </w:r>
    </w:p>
    <w:p w:rsidR="00000000" w:rsidRDefault="00020331">
      <w:pPr>
        <w:pStyle w:val="ListParagraph"/>
        <w:ind w:left="0"/>
        <w:rPr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733165" cy="6543040"/>
            <wp:effectExtent l="0" t="0" r="635" b="0"/>
            <wp:wrapSquare wrapText="largest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6543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  <w:rPr>
          <w:lang w:val="en-US"/>
        </w:rPr>
      </w:pPr>
    </w:p>
    <w:p w:rsidR="00000000" w:rsidRDefault="00C17E5F">
      <w:pPr>
        <w:pStyle w:val="ListParagraph"/>
        <w:ind w:left="0"/>
      </w:pPr>
      <w:r>
        <w:t>7. Список переменных: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000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Имя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Тип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Смысл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sec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Количество секунд изначально и</w:t>
            </w:r>
            <w:r>
              <w:t xml:space="preserve"> позже — количество оставшихся секунд, не вошедших в минуты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Количество минут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chas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Количество часов</w:t>
            </w:r>
          </w:p>
        </w:tc>
      </w:tr>
    </w:tbl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lastRenderedPageBreak/>
        <w:t>8. Код программы:</w:t>
      </w:r>
    </w:p>
    <w:p w:rsidR="00000000" w:rsidRDefault="00C17E5F">
      <w:pPr>
        <w:pStyle w:val="ListParagraph"/>
        <w:ind w:left="0"/>
      </w:pPr>
      <w:r>
        <w:t>program vremya;</w:t>
      </w:r>
    </w:p>
    <w:p w:rsidR="00000000" w:rsidRDefault="00C17E5F">
      <w:pPr>
        <w:pStyle w:val="ListParagraph"/>
        <w:ind w:left="0"/>
      </w:pPr>
      <w:r>
        <w:t>var</w:t>
      </w:r>
    </w:p>
    <w:p w:rsidR="00000000" w:rsidRDefault="00C17E5F">
      <w:pPr>
        <w:pStyle w:val="ListParagraph"/>
        <w:ind w:left="0"/>
      </w:pPr>
      <w:r>
        <w:t xml:space="preserve">  </w:t>
      </w:r>
      <w:r>
        <w:t>sec, min, chas: real;</w:t>
      </w:r>
    </w:p>
    <w:p w:rsidR="00000000" w:rsidRDefault="00C17E5F">
      <w:pPr>
        <w:pStyle w:val="ListParagraph"/>
        <w:ind w:left="0"/>
      </w:pPr>
      <w:r>
        <w:t xml:space="preserve">  </w:t>
      </w:r>
      <w:r>
        <w:t>begin</w:t>
      </w:r>
    </w:p>
    <w:p w:rsidR="00000000" w:rsidRDefault="00C17E5F">
      <w:pPr>
        <w:pStyle w:val="ListParagraph"/>
        <w:ind w:left="0"/>
      </w:pPr>
      <w:r>
        <w:t xml:space="preserve">    </w:t>
      </w:r>
      <w:r>
        <w:t>Writeln('Vvedite colichestvo secund');</w:t>
      </w:r>
    </w:p>
    <w:p w:rsidR="00000000" w:rsidRDefault="00C17E5F">
      <w:pPr>
        <w:pStyle w:val="ListParagraph"/>
        <w:ind w:left="0"/>
      </w:pPr>
      <w:r>
        <w:t xml:space="preserve">    </w:t>
      </w:r>
      <w:r>
        <w:t>Readln(sec);</w:t>
      </w:r>
    </w:p>
    <w:p w:rsidR="00000000" w:rsidRDefault="00C17E5F">
      <w:pPr>
        <w:pStyle w:val="ListParagraph"/>
        <w:ind w:left="0"/>
      </w:pPr>
      <w:r>
        <w:t xml:space="preserve">         </w:t>
      </w:r>
      <w:r>
        <w:t xml:space="preserve">                 </w:t>
      </w:r>
      <w:r>
        <w:t>While sec&gt;=60 do begin</w:t>
      </w:r>
    </w:p>
    <w:p w:rsidR="00000000" w:rsidRDefault="00C17E5F">
      <w:pPr>
        <w:pStyle w:val="ListParagraph"/>
        <w:ind w:left="0"/>
      </w:pPr>
      <w:r>
        <w:t xml:space="preserve">  </w:t>
      </w:r>
      <w:r>
        <w:t>While sec&gt;=3600 do begin</w:t>
      </w:r>
    </w:p>
    <w:p w:rsidR="00000000" w:rsidRDefault="00C17E5F">
      <w:pPr>
        <w:pStyle w:val="ListParagraph"/>
        <w:ind w:left="0"/>
      </w:pPr>
      <w:r>
        <w:t xml:space="preserve">                           </w:t>
      </w:r>
      <w:r>
        <w:t>sec:=sec-3600;</w:t>
      </w:r>
    </w:p>
    <w:p w:rsidR="00000000" w:rsidRDefault="00C17E5F">
      <w:pPr>
        <w:pStyle w:val="ListParagraph"/>
        <w:ind w:left="0"/>
      </w:pPr>
      <w:r>
        <w:t xml:space="preserve">                           </w:t>
      </w:r>
      <w:r>
        <w:t>chas:=chas+1 ;</w:t>
      </w:r>
    </w:p>
    <w:p w:rsidR="00000000" w:rsidRDefault="00C17E5F">
      <w:pPr>
        <w:pStyle w:val="ListParagraph"/>
        <w:ind w:left="0"/>
      </w:pPr>
      <w:r>
        <w:t xml:space="preserve">    </w:t>
      </w:r>
      <w:r>
        <w:t>end;</w:t>
      </w:r>
    </w:p>
    <w:p w:rsidR="00000000" w:rsidRDefault="00C17E5F">
      <w:pPr>
        <w:pStyle w:val="ListParagraph"/>
        <w:ind w:left="0"/>
      </w:pPr>
      <w:r>
        <w:t xml:space="preserve">  </w:t>
      </w:r>
      <w:r>
        <w:t>sec:=sec-60           ;</w:t>
      </w:r>
    </w:p>
    <w:p w:rsidR="00000000" w:rsidRDefault="00C17E5F">
      <w:pPr>
        <w:pStyle w:val="ListParagraph"/>
        <w:ind w:left="0"/>
      </w:pPr>
      <w:r>
        <w:t xml:space="preserve">  </w:t>
      </w:r>
      <w:r>
        <w:t>min:=min+1;</w:t>
      </w:r>
    </w:p>
    <w:p w:rsidR="00000000" w:rsidRDefault="00C17E5F">
      <w:pPr>
        <w:pStyle w:val="ListParagraph"/>
        <w:ind w:left="0"/>
      </w:pPr>
      <w:r>
        <w:t xml:space="preserve">  </w:t>
      </w:r>
      <w:r>
        <w:t>end;</w:t>
      </w:r>
    </w:p>
    <w:p w:rsidR="00000000" w:rsidRDefault="00C17E5F">
      <w:pPr>
        <w:pStyle w:val="ListParagraph"/>
        <w:ind w:left="0"/>
      </w:pPr>
      <w:r>
        <w:t xml:space="preserve">                          </w:t>
      </w:r>
      <w:r>
        <w:t>Writeln('Kolichestvo ch</w:t>
      </w:r>
      <w:r>
        <w:t>asov = ',chas:2:0,' ','Kolichestvo minut = ',min:2:0,' ','Kolichestvo secund = ', sec:2:0);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 xml:space="preserve">                          </w:t>
      </w:r>
      <w:r>
        <w:t>readln();</w:t>
      </w:r>
    </w:p>
    <w:p w:rsidR="00000000" w:rsidRDefault="00C17E5F">
      <w:pPr>
        <w:pStyle w:val="ListParagraph"/>
        <w:ind w:left="0"/>
      </w:pPr>
      <w:r>
        <w:t xml:space="preserve">    </w:t>
      </w:r>
      <w:r>
        <w:t>end.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>9. Результат работы программы:</w:t>
      </w:r>
    </w:p>
    <w:p w:rsidR="00000000" w:rsidRDefault="00020331">
      <w:pPr>
        <w:pStyle w:val="ListParagraph"/>
        <w:ind w:left="0"/>
      </w:pPr>
      <w:r>
        <w:rPr>
          <w:noProof/>
          <w:lang w:eastAsia="ru-RU"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101600</wp:posOffset>
            </wp:positionV>
            <wp:extent cx="6119495" cy="3100070"/>
            <wp:effectExtent l="0" t="0" r="0" b="5080"/>
            <wp:wrapSquare wrapText="largest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0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>10. Анализ: программа имеет два цикла. Первый проверяет, есть ли какое количество м</w:t>
      </w:r>
      <w:r>
        <w:t>инут в указанных секундах(</w:t>
      </w:r>
      <w:r>
        <w:rPr>
          <w:lang w:val="en-US"/>
        </w:rPr>
        <w:t xml:space="preserve">&gt;=60) </w:t>
      </w:r>
      <w:r>
        <w:t>и если да, потом проверяет, есть ли часы в данном количестве секунд(</w:t>
      </w:r>
      <w:r>
        <w:rPr>
          <w:lang w:val="en-US"/>
        </w:rPr>
        <w:t xml:space="preserve">&gt;=3600). </w:t>
      </w:r>
      <w:r>
        <w:t>Если часы есть, цикл с часами не прекращается, пока число не станет меньше 3600. Как только число станет меньше 3600, программа начинает считать ми</w:t>
      </w:r>
      <w:r>
        <w:t>нуты.</w:t>
      </w:r>
    </w:p>
    <w:p w:rsidR="00000000" w:rsidRDefault="00C17E5F">
      <w:pPr>
        <w:pStyle w:val="ListParagraph"/>
        <w:ind w:left="0"/>
      </w:pPr>
      <w:r>
        <w:t>Как только число секунд стало меньше 60, программа выводит на экран количество часов, количество минут и количество оставшихся секунд(меньше 60).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>11. Мы написали программу, которая переводит количество секунд в часы и минуты, то есть считает, скольк</w:t>
      </w:r>
      <w:r>
        <w:t xml:space="preserve">о времени прошло с начала суток до </w:t>
      </w:r>
      <w:r>
        <w:rPr>
          <w:lang w:val="en-US"/>
        </w:rPr>
        <w:t>k-</w:t>
      </w:r>
      <w:r>
        <w:t>ной секунды, которую вводит пользователь.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rPr>
          <w:b/>
          <w:bCs/>
        </w:rPr>
        <w:t>Задание 9.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 xml:space="preserve">4. Постановка задачи: </w:t>
      </w:r>
      <w:r>
        <w:t>с клавиатуры вводится сумма двух чисел(частный случай — число 93). С клавиатуры вводится число, которое определяет, во сколько одно число бол</w:t>
      </w:r>
      <w:r>
        <w:t>ьше другого(частный случай — 2). Найти оба числа и вывести на экран.</w:t>
      </w:r>
    </w:p>
    <w:p w:rsidR="00000000" w:rsidRDefault="00C17E5F">
      <w:pPr>
        <w:pStyle w:val="ListParagraph"/>
        <w:ind w:left="0"/>
        <w:rPr>
          <w:lang w:val="en-US"/>
        </w:rPr>
      </w:pPr>
      <w:r>
        <w:t xml:space="preserve">5. Математическая модель: </w:t>
      </w:r>
      <w:r>
        <w:rPr>
          <w:lang w:val="en-US"/>
        </w:rPr>
        <w:t>nx+x=y.</w:t>
      </w:r>
    </w:p>
    <w:p w:rsidR="00000000" w:rsidRDefault="00C17E5F">
      <w:pPr>
        <w:pStyle w:val="ListParagraph"/>
        <w:ind w:left="0"/>
      </w:pPr>
      <w:r>
        <w:rPr>
          <w:lang w:val="en-US"/>
        </w:rPr>
        <w:t xml:space="preserve">6. </w:t>
      </w:r>
      <w:r>
        <w:t>Блок-схема</w:t>
      </w:r>
    </w:p>
    <w:p w:rsidR="00000000" w:rsidRDefault="00020331">
      <w:pPr>
        <w:pStyle w:val="ListParagraph"/>
        <w:ind w:left="0"/>
      </w:pPr>
      <w:r>
        <w:rPr>
          <w:noProof/>
          <w:lang w:eastAsia="ru-RU" w:bidi="ar-SA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101600</wp:posOffset>
            </wp:positionV>
            <wp:extent cx="1542415" cy="3495040"/>
            <wp:effectExtent l="0" t="0" r="635" b="0"/>
            <wp:wrapSquare wrapText="largest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3495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>7. Список идентификаторов: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000000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Имя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Тип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Смысл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Сумма двух чисел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Число, показывающее, во сколько раз одно ч</w:t>
            </w:r>
            <w:r>
              <w:t>исло больше другого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Меньшее число</w:t>
            </w:r>
          </w:p>
        </w:tc>
      </w:tr>
      <w:tr w:rsidR="00000000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rPr>
                <w:lang w:val="en-US"/>
              </w:rPr>
              <w:t>real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C17E5F">
            <w:pPr>
              <w:pStyle w:val="a9"/>
            </w:pPr>
            <w:r>
              <w:t>Большее число</w:t>
            </w:r>
          </w:p>
        </w:tc>
      </w:tr>
    </w:tbl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>8. Код программы:</w:t>
      </w:r>
    </w:p>
    <w:p w:rsidR="00000000" w:rsidRDefault="00C17E5F">
      <w:pPr>
        <w:pStyle w:val="ListParagraph"/>
        <w:ind w:left="0"/>
      </w:pPr>
      <w:r>
        <w:t>program zad9;</w:t>
      </w:r>
    </w:p>
    <w:p w:rsidR="00000000" w:rsidRDefault="00C17E5F">
      <w:pPr>
        <w:pStyle w:val="ListParagraph"/>
        <w:ind w:left="0"/>
      </w:pPr>
      <w:r>
        <w:t>var</w:t>
      </w:r>
    </w:p>
    <w:p w:rsidR="00000000" w:rsidRDefault="00C17E5F">
      <w:pPr>
        <w:pStyle w:val="ListParagraph"/>
        <w:ind w:left="0"/>
      </w:pPr>
      <w:r>
        <w:t>x,y,z,y1: real;</w:t>
      </w:r>
    </w:p>
    <w:p w:rsidR="00000000" w:rsidRDefault="00C17E5F">
      <w:pPr>
        <w:pStyle w:val="ListParagraph"/>
        <w:ind w:left="0"/>
      </w:pPr>
      <w:r>
        <w:t>begin</w:t>
      </w:r>
    </w:p>
    <w:p w:rsidR="00000000" w:rsidRDefault="00C17E5F">
      <w:pPr>
        <w:pStyle w:val="ListParagraph"/>
        <w:ind w:left="0"/>
      </w:pPr>
      <w:r>
        <w:t>Writeln('Chemy ravna summa dvux chisel?');</w:t>
      </w:r>
    </w:p>
    <w:p w:rsidR="00000000" w:rsidRDefault="00C17E5F">
      <w:pPr>
        <w:pStyle w:val="ListParagraph"/>
        <w:ind w:left="0"/>
      </w:pPr>
      <w:r>
        <w:t>readln(z);</w:t>
      </w:r>
    </w:p>
    <w:p w:rsidR="00000000" w:rsidRDefault="00C17E5F">
      <w:pPr>
        <w:pStyle w:val="ListParagraph"/>
        <w:ind w:left="0"/>
      </w:pPr>
      <w:r>
        <w:t>Writeln('Vo skolko raz 1 chislo bolshe drugogo?');</w:t>
      </w:r>
    </w:p>
    <w:p w:rsidR="00000000" w:rsidRDefault="00C17E5F">
      <w:pPr>
        <w:pStyle w:val="ListParagraph"/>
        <w:ind w:left="0"/>
      </w:pPr>
      <w:r>
        <w:t>readln(x);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lastRenderedPageBreak/>
        <w:t>y:=z/(x+1);</w:t>
      </w:r>
    </w:p>
    <w:p w:rsidR="00000000" w:rsidRDefault="00C17E5F">
      <w:pPr>
        <w:pStyle w:val="ListParagraph"/>
        <w:ind w:left="0"/>
      </w:pPr>
      <w:r>
        <w:t>y1</w:t>
      </w:r>
      <w:r>
        <w:t>:=x*y;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>Writeln('Menshee chislo ravno ',y:2:0, ' ','Bolshee chislo ravno ',y1:2:0);</w:t>
      </w:r>
    </w:p>
    <w:p w:rsidR="00000000" w:rsidRDefault="00C17E5F">
      <w:pPr>
        <w:pStyle w:val="ListParagraph"/>
        <w:ind w:left="0"/>
      </w:pPr>
      <w:r>
        <w:t>readln();</w:t>
      </w:r>
    </w:p>
    <w:p w:rsidR="00000000" w:rsidRDefault="00C17E5F">
      <w:pPr>
        <w:pStyle w:val="ListParagraph"/>
        <w:ind w:left="0"/>
      </w:pPr>
      <w:r>
        <w:t xml:space="preserve">end.           </w:t>
      </w:r>
    </w:p>
    <w:p w:rsidR="00000000" w:rsidRDefault="00C17E5F">
      <w:pPr>
        <w:pStyle w:val="ListParagraph"/>
        <w:ind w:left="0"/>
      </w:pPr>
    </w:p>
    <w:p w:rsidR="00000000" w:rsidRDefault="00C17E5F">
      <w:pPr>
        <w:pStyle w:val="ListParagraph"/>
        <w:ind w:left="0"/>
      </w:pPr>
      <w:r>
        <w:t>9. Результат программы:</w:t>
      </w:r>
    </w:p>
    <w:p w:rsidR="00000000" w:rsidRDefault="00020331">
      <w:pPr>
        <w:pStyle w:val="ListParagraph"/>
        <w:ind w:left="0"/>
      </w:pPr>
      <w:r>
        <w:rPr>
          <w:noProof/>
          <w:lang w:eastAsia="ru-RU" w:bidi="ar-SA"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101600</wp:posOffset>
            </wp:positionV>
            <wp:extent cx="6119495" cy="3100070"/>
            <wp:effectExtent l="0" t="0" r="0" b="5080"/>
            <wp:wrapSquare wrapText="largest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0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C17E5F">
      <w:pPr>
        <w:pStyle w:val="ListParagraph"/>
        <w:ind w:left="0"/>
      </w:pPr>
      <w:r>
        <w:t xml:space="preserve">10. Анализ: программа сначала находит меньшее число, потом большее. </w:t>
      </w:r>
    </w:p>
    <w:p w:rsidR="00000000" w:rsidRDefault="00C17E5F">
      <w:pPr>
        <w:pStyle w:val="ListParagraph"/>
        <w:ind w:left="0"/>
      </w:pPr>
      <w:r>
        <w:t>11. Вывод: мы сделали программу, которая находит о</w:t>
      </w:r>
      <w:r>
        <w:t>ба числа, если известна их сумма и то, во сколько раз одно число больше другого(в данной задаче сумма равнялась 93, а число, в которое раз одно число больше другого — 2, результатом стали числа 31 и 62). Программа подходит не только для данных чисел, вывед</w:t>
      </w:r>
      <w:r>
        <w:t>ен общий алгоритм решения подобных задач.</w:t>
      </w:r>
    </w:p>
    <w:p w:rsidR="00C17E5F" w:rsidRDefault="00C17E5F">
      <w:pPr>
        <w:pStyle w:val="ListParagraph"/>
        <w:ind w:left="0"/>
      </w:pPr>
    </w:p>
    <w:sectPr w:rsidR="00C17E5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31"/>
    <w:rsid w:val="00020331"/>
    <w:rsid w:val="00C1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6D12F39-6E34-4EE1-98B8-07B75627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rPr>
      <w:color w:val="000000"/>
    </w:rPr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  <w:style w:type="paragraph" w:customStyle="1" w:styleId="ListParagraph">
    <w:name w:val="List Paragraph"/>
    <w:basedOn w:val="a"/>
    <w:pPr>
      <w:spacing w:after="160"/>
      <w:ind w:left="720"/>
      <w:contextualSpacing/>
    </w:p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2</cp:revision>
  <cp:lastPrinted>1601-01-01T00:00:00Z</cp:lastPrinted>
  <dcterms:created xsi:type="dcterms:W3CDTF">2018-06-21T13:23:00Z</dcterms:created>
  <dcterms:modified xsi:type="dcterms:W3CDTF">2018-06-21T13:23:00Z</dcterms:modified>
</cp:coreProperties>
</file>